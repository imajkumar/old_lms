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4F9" w:rsidRDefault="00C314F9">
      <w:pPr>
        <w:spacing w:line="180" w:lineRule="exact"/>
        <w:rPr>
          <w:sz w:val="18"/>
          <w:szCs w:val="18"/>
        </w:rPr>
      </w:pPr>
      <w:bookmarkStart w:id="0" w:name="_GoBack"/>
      <w:bookmarkEnd w:id="0"/>
    </w:p>
    <w:p w:rsidR="00C314F9" w:rsidRDefault="00790542">
      <w:pPr>
        <w:spacing w:before="39" w:line="240" w:lineRule="exact"/>
        <w:ind w:left="4046" w:right="4023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pacing w:val="-1"/>
          <w:sz w:val="22"/>
          <w:szCs w:val="22"/>
          <w:u w:val="single" w:color="000000"/>
        </w:rPr>
        <w:t>L</w:t>
      </w:r>
      <w:r>
        <w:rPr>
          <w:rFonts w:ascii="Garamond" w:eastAsia="Garamond" w:hAnsi="Garamond" w:cs="Garamond"/>
          <w:b/>
          <w:sz w:val="22"/>
          <w:szCs w:val="22"/>
          <w:u w:val="single" w:color="000000"/>
        </w:rPr>
        <w:t xml:space="preserve">ED </w:t>
      </w:r>
      <w:r>
        <w:rPr>
          <w:rFonts w:ascii="Garamond" w:eastAsia="Garamond" w:hAnsi="Garamond" w:cs="Garamond"/>
          <w:b/>
          <w:spacing w:val="-1"/>
          <w:sz w:val="22"/>
          <w:szCs w:val="22"/>
          <w:u w:val="single" w:color="000000"/>
        </w:rPr>
        <w:t>L</w:t>
      </w:r>
      <w:r>
        <w:rPr>
          <w:rFonts w:ascii="Garamond" w:eastAsia="Garamond" w:hAnsi="Garamond" w:cs="Garamond"/>
          <w:b/>
          <w:sz w:val="22"/>
          <w:szCs w:val="22"/>
          <w:u w:val="single" w:color="000000"/>
        </w:rPr>
        <w:t>U</w:t>
      </w:r>
      <w:r>
        <w:rPr>
          <w:rFonts w:ascii="Garamond" w:eastAsia="Garamond" w:hAnsi="Garamond" w:cs="Garamond"/>
          <w:b/>
          <w:spacing w:val="-1"/>
          <w:sz w:val="22"/>
          <w:szCs w:val="22"/>
          <w:u w:val="single" w:color="000000"/>
        </w:rPr>
        <w:t>MI</w:t>
      </w:r>
      <w:r>
        <w:rPr>
          <w:rFonts w:ascii="Garamond" w:eastAsia="Garamond" w:hAnsi="Garamond" w:cs="Garamond"/>
          <w:b/>
          <w:spacing w:val="1"/>
          <w:sz w:val="22"/>
          <w:szCs w:val="22"/>
          <w:u w:val="single" w:color="000000"/>
        </w:rPr>
        <w:t>N</w:t>
      </w:r>
      <w:r>
        <w:rPr>
          <w:rFonts w:ascii="Garamond" w:eastAsia="Garamond" w:hAnsi="Garamond" w:cs="Garamond"/>
          <w:b/>
          <w:spacing w:val="-1"/>
          <w:sz w:val="22"/>
          <w:szCs w:val="22"/>
          <w:u w:val="single" w:color="000000"/>
        </w:rPr>
        <w:t>AI</w:t>
      </w:r>
      <w:r>
        <w:rPr>
          <w:rFonts w:ascii="Garamond" w:eastAsia="Garamond" w:hAnsi="Garamond" w:cs="Garamond"/>
          <w:b/>
          <w:sz w:val="22"/>
          <w:szCs w:val="22"/>
          <w:u w:val="single" w:color="000000"/>
        </w:rPr>
        <w:t>R</w:t>
      </w:r>
      <w:r>
        <w:rPr>
          <w:rFonts w:ascii="Garamond" w:eastAsia="Garamond" w:hAnsi="Garamond" w:cs="Garamond"/>
          <w:b/>
          <w:spacing w:val="-1"/>
          <w:sz w:val="22"/>
          <w:szCs w:val="22"/>
          <w:u w:val="single" w:color="000000"/>
        </w:rPr>
        <w:t>E</w:t>
      </w:r>
      <w:r>
        <w:rPr>
          <w:rFonts w:ascii="Garamond" w:eastAsia="Garamond" w:hAnsi="Garamond" w:cs="Garamond"/>
          <w:b/>
          <w:sz w:val="22"/>
          <w:szCs w:val="22"/>
          <w:u w:val="single" w:color="000000"/>
        </w:rPr>
        <w:t>S</w:t>
      </w:r>
    </w:p>
    <w:p w:rsidR="00C314F9" w:rsidRDefault="00C314F9">
      <w:pPr>
        <w:spacing w:before="14" w:line="200" w:lineRule="exact"/>
      </w:pPr>
    </w:p>
    <w:p w:rsidR="00C314F9" w:rsidRDefault="00790542">
      <w:pPr>
        <w:spacing w:before="30" w:line="240" w:lineRule="exact"/>
        <w:ind w:left="120" w:right="68" w:firstLine="55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pacing w:val="1"/>
          <w:sz w:val="22"/>
          <w:szCs w:val="22"/>
        </w:rPr>
        <w:t>T</w:t>
      </w:r>
      <w:r>
        <w:rPr>
          <w:rFonts w:ascii="Garamond" w:eastAsia="Garamond" w:hAnsi="Garamond" w:cs="Garamond"/>
          <w:sz w:val="22"/>
          <w:szCs w:val="22"/>
        </w:rPr>
        <w:t>he</w:t>
      </w:r>
      <w:r>
        <w:rPr>
          <w:rFonts w:ascii="Garamond" w:eastAsia="Garamond" w:hAnsi="Garamond" w:cs="Garamond"/>
          <w:spacing w:val="7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lumin</w:t>
      </w:r>
      <w:r>
        <w:rPr>
          <w:rFonts w:ascii="Garamond" w:eastAsia="Garamond" w:hAnsi="Garamond" w:cs="Garamond"/>
          <w:spacing w:val="-1"/>
          <w:sz w:val="22"/>
          <w:szCs w:val="22"/>
        </w:rPr>
        <w:t>a</w:t>
      </w:r>
      <w:r>
        <w:rPr>
          <w:rFonts w:ascii="Garamond" w:eastAsia="Garamond" w:hAnsi="Garamond" w:cs="Garamond"/>
          <w:spacing w:val="-3"/>
          <w:sz w:val="22"/>
          <w:szCs w:val="22"/>
        </w:rPr>
        <w:t>i</w:t>
      </w:r>
      <w:r>
        <w:rPr>
          <w:rFonts w:ascii="Garamond" w:eastAsia="Garamond" w:hAnsi="Garamond" w:cs="Garamond"/>
          <w:spacing w:val="1"/>
          <w:sz w:val="22"/>
          <w:szCs w:val="22"/>
        </w:rPr>
        <w:t>r</w:t>
      </w:r>
      <w:r>
        <w:rPr>
          <w:rFonts w:ascii="Garamond" w:eastAsia="Garamond" w:hAnsi="Garamond" w:cs="Garamond"/>
          <w:spacing w:val="-1"/>
          <w:sz w:val="22"/>
          <w:szCs w:val="22"/>
        </w:rPr>
        <w:t>e</w:t>
      </w:r>
      <w:r>
        <w:rPr>
          <w:rFonts w:ascii="Garamond" w:eastAsia="Garamond" w:hAnsi="Garamond" w:cs="Garamond"/>
          <w:sz w:val="22"/>
          <w:szCs w:val="22"/>
        </w:rPr>
        <w:t>s</w:t>
      </w:r>
      <w:r>
        <w:rPr>
          <w:rFonts w:ascii="Garamond" w:eastAsia="Garamond" w:hAnsi="Garamond" w:cs="Garamond"/>
          <w:spacing w:val="8"/>
          <w:sz w:val="22"/>
          <w:szCs w:val="22"/>
        </w:rPr>
        <w:t xml:space="preserve"> </w:t>
      </w:r>
      <w:r>
        <w:rPr>
          <w:rFonts w:ascii="Garamond" w:eastAsia="Garamond" w:hAnsi="Garamond" w:cs="Garamond"/>
          <w:spacing w:val="-1"/>
          <w:sz w:val="22"/>
          <w:szCs w:val="22"/>
        </w:rPr>
        <w:t>s</w:t>
      </w:r>
      <w:r>
        <w:rPr>
          <w:rFonts w:ascii="Garamond" w:eastAsia="Garamond" w:hAnsi="Garamond" w:cs="Garamond"/>
          <w:sz w:val="22"/>
          <w:szCs w:val="22"/>
        </w:rPr>
        <w:t>ha</w:t>
      </w:r>
      <w:r>
        <w:rPr>
          <w:rFonts w:ascii="Garamond" w:eastAsia="Garamond" w:hAnsi="Garamond" w:cs="Garamond"/>
          <w:spacing w:val="-1"/>
          <w:sz w:val="22"/>
          <w:szCs w:val="22"/>
        </w:rPr>
        <w:t>l</w:t>
      </w:r>
      <w:r>
        <w:rPr>
          <w:rFonts w:ascii="Garamond" w:eastAsia="Garamond" w:hAnsi="Garamond" w:cs="Garamond"/>
          <w:sz w:val="22"/>
          <w:szCs w:val="22"/>
        </w:rPr>
        <w:t>l</w:t>
      </w:r>
      <w:r>
        <w:rPr>
          <w:rFonts w:ascii="Garamond" w:eastAsia="Garamond" w:hAnsi="Garamond" w:cs="Garamond"/>
          <w:spacing w:val="7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be</w:t>
      </w:r>
      <w:r>
        <w:rPr>
          <w:rFonts w:ascii="Garamond" w:eastAsia="Garamond" w:hAnsi="Garamond" w:cs="Garamond"/>
          <w:spacing w:val="7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tes</w:t>
      </w:r>
      <w:r>
        <w:rPr>
          <w:rFonts w:ascii="Garamond" w:eastAsia="Garamond" w:hAnsi="Garamond" w:cs="Garamond"/>
          <w:spacing w:val="-1"/>
          <w:sz w:val="22"/>
          <w:szCs w:val="22"/>
        </w:rPr>
        <w:t>te</w:t>
      </w:r>
      <w:r>
        <w:rPr>
          <w:rFonts w:ascii="Garamond" w:eastAsia="Garamond" w:hAnsi="Garamond" w:cs="Garamond"/>
          <w:sz w:val="22"/>
          <w:szCs w:val="22"/>
        </w:rPr>
        <w:t>d</w:t>
      </w:r>
      <w:r>
        <w:rPr>
          <w:rFonts w:ascii="Garamond" w:eastAsia="Garamond" w:hAnsi="Garamond" w:cs="Garamond"/>
          <w:spacing w:val="7"/>
          <w:sz w:val="22"/>
          <w:szCs w:val="22"/>
        </w:rPr>
        <w:t xml:space="preserve"> </w:t>
      </w:r>
      <w:r>
        <w:rPr>
          <w:rFonts w:ascii="Garamond" w:eastAsia="Garamond" w:hAnsi="Garamond" w:cs="Garamond"/>
          <w:spacing w:val="-1"/>
          <w:sz w:val="22"/>
          <w:szCs w:val="22"/>
        </w:rPr>
        <w:t>a</w:t>
      </w:r>
      <w:r>
        <w:rPr>
          <w:rFonts w:ascii="Garamond" w:eastAsia="Garamond" w:hAnsi="Garamond" w:cs="Garamond"/>
          <w:sz w:val="22"/>
          <w:szCs w:val="22"/>
        </w:rPr>
        <w:t>s</w:t>
      </w:r>
      <w:r>
        <w:rPr>
          <w:rFonts w:ascii="Garamond" w:eastAsia="Garamond" w:hAnsi="Garamond" w:cs="Garamond"/>
          <w:spacing w:val="8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p</w:t>
      </w:r>
      <w:r>
        <w:rPr>
          <w:rFonts w:ascii="Garamond" w:eastAsia="Garamond" w:hAnsi="Garamond" w:cs="Garamond"/>
          <w:spacing w:val="-1"/>
          <w:sz w:val="22"/>
          <w:szCs w:val="22"/>
        </w:rPr>
        <w:t>e</w:t>
      </w:r>
      <w:r>
        <w:rPr>
          <w:rFonts w:ascii="Garamond" w:eastAsia="Garamond" w:hAnsi="Garamond" w:cs="Garamond"/>
          <w:sz w:val="22"/>
          <w:szCs w:val="22"/>
        </w:rPr>
        <w:t>r</w:t>
      </w:r>
      <w:r>
        <w:rPr>
          <w:rFonts w:ascii="Garamond" w:eastAsia="Garamond" w:hAnsi="Garamond" w:cs="Garamond"/>
          <w:spacing w:val="8"/>
          <w:sz w:val="22"/>
          <w:szCs w:val="22"/>
        </w:rPr>
        <w:t xml:space="preserve"> </w:t>
      </w:r>
      <w:r>
        <w:rPr>
          <w:rFonts w:ascii="Garamond" w:eastAsia="Garamond" w:hAnsi="Garamond" w:cs="Garamond"/>
          <w:spacing w:val="1"/>
          <w:sz w:val="22"/>
          <w:szCs w:val="22"/>
        </w:rPr>
        <w:t>s</w:t>
      </w:r>
      <w:r>
        <w:rPr>
          <w:rFonts w:ascii="Garamond" w:eastAsia="Garamond" w:hAnsi="Garamond" w:cs="Garamond"/>
          <w:sz w:val="22"/>
          <w:szCs w:val="22"/>
        </w:rPr>
        <w:t>tand</w:t>
      </w:r>
      <w:r>
        <w:rPr>
          <w:rFonts w:ascii="Garamond" w:eastAsia="Garamond" w:hAnsi="Garamond" w:cs="Garamond"/>
          <w:spacing w:val="-4"/>
          <w:sz w:val="22"/>
          <w:szCs w:val="22"/>
        </w:rPr>
        <w:t>a</w:t>
      </w:r>
      <w:r>
        <w:rPr>
          <w:rFonts w:ascii="Garamond" w:eastAsia="Garamond" w:hAnsi="Garamond" w:cs="Garamond"/>
          <w:spacing w:val="1"/>
          <w:sz w:val="22"/>
          <w:szCs w:val="22"/>
        </w:rPr>
        <w:t>r</w:t>
      </w:r>
      <w:r>
        <w:rPr>
          <w:rFonts w:ascii="Garamond" w:eastAsia="Garamond" w:hAnsi="Garamond" w:cs="Garamond"/>
          <w:sz w:val="22"/>
          <w:szCs w:val="22"/>
        </w:rPr>
        <w:t>ds</w:t>
      </w:r>
      <w:r>
        <w:rPr>
          <w:rFonts w:ascii="Garamond" w:eastAsia="Garamond" w:hAnsi="Garamond" w:cs="Garamond"/>
          <w:spacing w:val="8"/>
          <w:sz w:val="22"/>
          <w:szCs w:val="22"/>
        </w:rPr>
        <w:t xml:space="preserve"> </w:t>
      </w:r>
      <w:r>
        <w:rPr>
          <w:rFonts w:ascii="Garamond" w:eastAsia="Garamond" w:hAnsi="Garamond" w:cs="Garamond"/>
          <w:spacing w:val="-1"/>
          <w:sz w:val="22"/>
          <w:szCs w:val="22"/>
        </w:rPr>
        <w:t>a</w:t>
      </w:r>
      <w:r>
        <w:rPr>
          <w:rFonts w:ascii="Garamond" w:eastAsia="Garamond" w:hAnsi="Garamond" w:cs="Garamond"/>
          <w:sz w:val="22"/>
          <w:szCs w:val="22"/>
        </w:rPr>
        <w:t>nd</w:t>
      </w:r>
      <w:r>
        <w:rPr>
          <w:rFonts w:ascii="Garamond" w:eastAsia="Garamond" w:hAnsi="Garamond" w:cs="Garamond"/>
          <w:spacing w:val="5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test</w:t>
      </w:r>
      <w:r>
        <w:rPr>
          <w:rFonts w:ascii="Garamond" w:eastAsia="Garamond" w:hAnsi="Garamond" w:cs="Garamond"/>
          <w:spacing w:val="6"/>
          <w:sz w:val="22"/>
          <w:szCs w:val="22"/>
        </w:rPr>
        <w:t xml:space="preserve"> </w:t>
      </w:r>
      <w:r>
        <w:rPr>
          <w:rFonts w:ascii="Garamond" w:eastAsia="Garamond" w:hAnsi="Garamond" w:cs="Garamond"/>
          <w:spacing w:val="1"/>
          <w:sz w:val="22"/>
          <w:szCs w:val="22"/>
        </w:rPr>
        <w:t>r</w:t>
      </w:r>
      <w:r>
        <w:rPr>
          <w:rFonts w:ascii="Garamond" w:eastAsia="Garamond" w:hAnsi="Garamond" w:cs="Garamond"/>
          <w:spacing w:val="-1"/>
          <w:sz w:val="22"/>
          <w:szCs w:val="22"/>
        </w:rPr>
        <w:t>e</w:t>
      </w:r>
      <w:r>
        <w:rPr>
          <w:rFonts w:ascii="Garamond" w:eastAsia="Garamond" w:hAnsi="Garamond" w:cs="Garamond"/>
          <w:sz w:val="22"/>
          <w:szCs w:val="22"/>
        </w:rPr>
        <w:t>po</w:t>
      </w:r>
      <w:r>
        <w:rPr>
          <w:rFonts w:ascii="Garamond" w:eastAsia="Garamond" w:hAnsi="Garamond" w:cs="Garamond"/>
          <w:spacing w:val="1"/>
          <w:sz w:val="22"/>
          <w:szCs w:val="22"/>
        </w:rPr>
        <w:t>r</w:t>
      </w:r>
      <w:r>
        <w:rPr>
          <w:rFonts w:ascii="Garamond" w:eastAsia="Garamond" w:hAnsi="Garamond" w:cs="Garamond"/>
          <w:spacing w:val="-2"/>
          <w:sz w:val="22"/>
          <w:szCs w:val="22"/>
        </w:rPr>
        <w:t>t</w:t>
      </w:r>
      <w:r>
        <w:rPr>
          <w:rFonts w:ascii="Garamond" w:eastAsia="Garamond" w:hAnsi="Garamond" w:cs="Garamond"/>
          <w:sz w:val="22"/>
          <w:szCs w:val="22"/>
        </w:rPr>
        <w:t>s</w:t>
      </w:r>
      <w:r>
        <w:rPr>
          <w:rFonts w:ascii="Garamond" w:eastAsia="Garamond" w:hAnsi="Garamond" w:cs="Garamond"/>
          <w:spacing w:val="8"/>
          <w:sz w:val="22"/>
          <w:szCs w:val="22"/>
        </w:rPr>
        <w:t xml:space="preserve"> </w:t>
      </w:r>
      <w:r>
        <w:rPr>
          <w:rFonts w:ascii="Garamond" w:eastAsia="Garamond" w:hAnsi="Garamond" w:cs="Garamond"/>
          <w:spacing w:val="-1"/>
          <w:sz w:val="22"/>
          <w:szCs w:val="22"/>
        </w:rPr>
        <w:t>s</w:t>
      </w:r>
      <w:r>
        <w:rPr>
          <w:rFonts w:ascii="Garamond" w:eastAsia="Garamond" w:hAnsi="Garamond" w:cs="Garamond"/>
          <w:sz w:val="22"/>
          <w:szCs w:val="22"/>
        </w:rPr>
        <w:t>ha</w:t>
      </w:r>
      <w:r>
        <w:rPr>
          <w:rFonts w:ascii="Garamond" w:eastAsia="Garamond" w:hAnsi="Garamond" w:cs="Garamond"/>
          <w:spacing w:val="-1"/>
          <w:sz w:val="22"/>
          <w:szCs w:val="22"/>
        </w:rPr>
        <w:t>l</w:t>
      </w:r>
      <w:r>
        <w:rPr>
          <w:rFonts w:ascii="Garamond" w:eastAsia="Garamond" w:hAnsi="Garamond" w:cs="Garamond"/>
          <w:sz w:val="22"/>
          <w:szCs w:val="22"/>
        </w:rPr>
        <w:t>l</w:t>
      </w:r>
      <w:r>
        <w:rPr>
          <w:rFonts w:ascii="Garamond" w:eastAsia="Garamond" w:hAnsi="Garamond" w:cs="Garamond"/>
          <w:spacing w:val="7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be</w:t>
      </w:r>
      <w:r>
        <w:rPr>
          <w:rFonts w:ascii="Garamond" w:eastAsia="Garamond" w:hAnsi="Garamond" w:cs="Garamond"/>
          <w:spacing w:val="7"/>
          <w:sz w:val="22"/>
          <w:szCs w:val="22"/>
        </w:rPr>
        <w:t xml:space="preserve"> </w:t>
      </w:r>
      <w:r>
        <w:rPr>
          <w:rFonts w:ascii="Garamond" w:eastAsia="Garamond" w:hAnsi="Garamond" w:cs="Garamond"/>
          <w:spacing w:val="1"/>
          <w:sz w:val="22"/>
          <w:szCs w:val="22"/>
        </w:rPr>
        <w:t>s</w:t>
      </w:r>
      <w:r>
        <w:rPr>
          <w:rFonts w:ascii="Garamond" w:eastAsia="Garamond" w:hAnsi="Garamond" w:cs="Garamond"/>
          <w:sz w:val="22"/>
          <w:szCs w:val="22"/>
        </w:rPr>
        <w:t>ub</w:t>
      </w:r>
      <w:r>
        <w:rPr>
          <w:rFonts w:ascii="Garamond" w:eastAsia="Garamond" w:hAnsi="Garamond" w:cs="Garamond"/>
          <w:spacing w:val="-2"/>
          <w:sz w:val="22"/>
          <w:szCs w:val="22"/>
        </w:rPr>
        <w:t>m</w:t>
      </w:r>
      <w:r>
        <w:rPr>
          <w:rFonts w:ascii="Garamond" w:eastAsia="Garamond" w:hAnsi="Garamond" w:cs="Garamond"/>
          <w:sz w:val="22"/>
          <w:szCs w:val="22"/>
        </w:rPr>
        <w:t>itted</w:t>
      </w:r>
      <w:r>
        <w:rPr>
          <w:rFonts w:ascii="Garamond" w:eastAsia="Garamond" w:hAnsi="Garamond" w:cs="Garamond"/>
          <w:spacing w:val="7"/>
          <w:sz w:val="22"/>
          <w:szCs w:val="22"/>
        </w:rPr>
        <w:t xml:space="preserve"> </w:t>
      </w:r>
      <w:r>
        <w:rPr>
          <w:rFonts w:ascii="Garamond" w:eastAsia="Garamond" w:hAnsi="Garamond" w:cs="Garamond"/>
          <w:spacing w:val="-1"/>
          <w:sz w:val="22"/>
          <w:szCs w:val="22"/>
        </w:rPr>
        <w:t>a</w:t>
      </w:r>
      <w:r>
        <w:rPr>
          <w:rFonts w:ascii="Garamond" w:eastAsia="Garamond" w:hAnsi="Garamond" w:cs="Garamond"/>
          <w:spacing w:val="-3"/>
          <w:sz w:val="22"/>
          <w:szCs w:val="22"/>
        </w:rPr>
        <w:t>l</w:t>
      </w:r>
      <w:r>
        <w:rPr>
          <w:rFonts w:ascii="Garamond" w:eastAsia="Garamond" w:hAnsi="Garamond" w:cs="Garamond"/>
          <w:sz w:val="22"/>
          <w:szCs w:val="22"/>
        </w:rPr>
        <w:t>ong</w:t>
      </w:r>
      <w:r>
        <w:rPr>
          <w:rFonts w:ascii="Garamond" w:eastAsia="Garamond" w:hAnsi="Garamond" w:cs="Garamond"/>
          <w:spacing w:val="7"/>
          <w:sz w:val="22"/>
          <w:szCs w:val="22"/>
        </w:rPr>
        <w:t xml:space="preserve"> </w:t>
      </w:r>
      <w:r>
        <w:rPr>
          <w:rFonts w:ascii="Garamond" w:eastAsia="Garamond" w:hAnsi="Garamond" w:cs="Garamond"/>
          <w:spacing w:val="-1"/>
          <w:sz w:val="22"/>
          <w:szCs w:val="22"/>
        </w:rPr>
        <w:t>w</w:t>
      </w:r>
      <w:r>
        <w:rPr>
          <w:rFonts w:ascii="Garamond" w:eastAsia="Garamond" w:hAnsi="Garamond" w:cs="Garamond"/>
          <w:sz w:val="22"/>
          <w:szCs w:val="22"/>
        </w:rPr>
        <w:t>ith</w:t>
      </w:r>
      <w:r>
        <w:rPr>
          <w:rFonts w:ascii="Garamond" w:eastAsia="Garamond" w:hAnsi="Garamond" w:cs="Garamond"/>
          <w:spacing w:val="8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the</w:t>
      </w:r>
      <w:r>
        <w:rPr>
          <w:rFonts w:ascii="Garamond" w:eastAsia="Garamond" w:hAnsi="Garamond" w:cs="Garamond"/>
          <w:spacing w:val="7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m</w:t>
      </w:r>
      <w:r>
        <w:rPr>
          <w:rFonts w:ascii="Garamond" w:eastAsia="Garamond" w:hAnsi="Garamond" w:cs="Garamond"/>
          <w:spacing w:val="-1"/>
          <w:sz w:val="22"/>
          <w:szCs w:val="22"/>
        </w:rPr>
        <w:t>a</w:t>
      </w:r>
      <w:r>
        <w:rPr>
          <w:rFonts w:ascii="Garamond" w:eastAsia="Garamond" w:hAnsi="Garamond" w:cs="Garamond"/>
          <w:sz w:val="22"/>
          <w:szCs w:val="22"/>
        </w:rPr>
        <w:t>teri</w:t>
      </w:r>
      <w:r>
        <w:rPr>
          <w:rFonts w:ascii="Garamond" w:eastAsia="Garamond" w:hAnsi="Garamond" w:cs="Garamond"/>
          <w:spacing w:val="-1"/>
          <w:sz w:val="22"/>
          <w:szCs w:val="22"/>
        </w:rPr>
        <w:t>a</w:t>
      </w:r>
      <w:r>
        <w:rPr>
          <w:rFonts w:ascii="Garamond" w:eastAsia="Garamond" w:hAnsi="Garamond" w:cs="Garamond"/>
          <w:spacing w:val="-3"/>
          <w:sz w:val="22"/>
          <w:szCs w:val="22"/>
        </w:rPr>
        <w:t>l</w:t>
      </w:r>
      <w:r>
        <w:rPr>
          <w:rFonts w:ascii="Garamond" w:eastAsia="Garamond" w:hAnsi="Garamond" w:cs="Garamond"/>
          <w:spacing w:val="1"/>
          <w:sz w:val="22"/>
          <w:szCs w:val="22"/>
        </w:rPr>
        <w:t>s</w:t>
      </w:r>
      <w:r>
        <w:rPr>
          <w:rFonts w:ascii="Garamond" w:eastAsia="Garamond" w:hAnsi="Garamond" w:cs="Garamond"/>
          <w:sz w:val="22"/>
          <w:szCs w:val="22"/>
        </w:rPr>
        <w:t>,</w:t>
      </w:r>
      <w:r>
        <w:rPr>
          <w:rFonts w:ascii="Garamond" w:eastAsia="Garamond" w:hAnsi="Garamond" w:cs="Garamond"/>
          <w:spacing w:val="7"/>
          <w:sz w:val="22"/>
          <w:szCs w:val="22"/>
        </w:rPr>
        <w:t xml:space="preserve"> </w:t>
      </w:r>
      <w:r>
        <w:rPr>
          <w:rFonts w:ascii="Garamond" w:eastAsia="Garamond" w:hAnsi="Garamond" w:cs="Garamond"/>
          <w:spacing w:val="1"/>
          <w:sz w:val="22"/>
          <w:szCs w:val="22"/>
        </w:rPr>
        <w:t>s</w:t>
      </w:r>
      <w:r>
        <w:rPr>
          <w:rFonts w:ascii="Garamond" w:eastAsia="Garamond" w:hAnsi="Garamond" w:cs="Garamond"/>
          <w:spacing w:val="-2"/>
          <w:sz w:val="22"/>
          <w:szCs w:val="22"/>
        </w:rPr>
        <w:t>h</w:t>
      </w:r>
      <w:r>
        <w:rPr>
          <w:rFonts w:ascii="Garamond" w:eastAsia="Garamond" w:hAnsi="Garamond" w:cs="Garamond"/>
          <w:sz w:val="22"/>
          <w:szCs w:val="22"/>
        </w:rPr>
        <w:t>o</w:t>
      </w:r>
      <w:r>
        <w:rPr>
          <w:rFonts w:ascii="Garamond" w:eastAsia="Garamond" w:hAnsi="Garamond" w:cs="Garamond"/>
          <w:spacing w:val="-2"/>
          <w:sz w:val="22"/>
          <w:szCs w:val="22"/>
        </w:rPr>
        <w:t>u</w:t>
      </w:r>
      <w:r>
        <w:rPr>
          <w:rFonts w:ascii="Garamond" w:eastAsia="Garamond" w:hAnsi="Garamond" w:cs="Garamond"/>
          <w:sz w:val="22"/>
          <w:szCs w:val="22"/>
        </w:rPr>
        <w:t xml:space="preserve">ld </w:t>
      </w:r>
      <w:r>
        <w:rPr>
          <w:rFonts w:ascii="Garamond" w:eastAsia="Garamond" w:hAnsi="Garamond" w:cs="Garamond"/>
          <w:spacing w:val="-1"/>
          <w:sz w:val="22"/>
          <w:szCs w:val="22"/>
        </w:rPr>
        <w:t>c</w:t>
      </w:r>
      <w:r>
        <w:rPr>
          <w:rFonts w:ascii="Garamond" w:eastAsia="Garamond" w:hAnsi="Garamond" w:cs="Garamond"/>
          <w:sz w:val="22"/>
          <w:szCs w:val="22"/>
        </w:rPr>
        <w:t xml:space="preserve">omply </w:t>
      </w:r>
      <w:r>
        <w:rPr>
          <w:rFonts w:ascii="Garamond" w:eastAsia="Garamond" w:hAnsi="Garamond" w:cs="Garamond"/>
          <w:spacing w:val="-1"/>
          <w:sz w:val="22"/>
          <w:szCs w:val="22"/>
        </w:rPr>
        <w:t>w</w:t>
      </w:r>
      <w:r>
        <w:rPr>
          <w:rFonts w:ascii="Garamond" w:eastAsia="Garamond" w:hAnsi="Garamond" w:cs="Garamond"/>
          <w:sz w:val="22"/>
          <w:szCs w:val="22"/>
        </w:rPr>
        <w:t xml:space="preserve">ith </w:t>
      </w:r>
      <w:r>
        <w:rPr>
          <w:rFonts w:ascii="Garamond" w:eastAsia="Garamond" w:hAnsi="Garamond" w:cs="Garamond"/>
          <w:spacing w:val="-1"/>
          <w:sz w:val="22"/>
          <w:szCs w:val="22"/>
        </w:rPr>
        <w:t>f</w:t>
      </w:r>
      <w:r>
        <w:rPr>
          <w:rFonts w:ascii="Garamond" w:eastAsia="Garamond" w:hAnsi="Garamond" w:cs="Garamond"/>
          <w:sz w:val="22"/>
          <w:szCs w:val="22"/>
        </w:rPr>
        <w:t>ollo</w:t>
      </w:r>
      <w:r>
        <w:rPr>
          <w:rFonts w:ascii="Garamond" w:eastAsia="Garamond" w:hAnsi="Garamond" w:cs="Garamond"/>
          <w:spacing w:val="-1"/>
          <w:sz w:val="22"/>
          <w:szCs w:val="22"/>
        </w:rPr>
        <w:t>w</w:t>
      </w:r>
      <w:r>
        <w:rPr>
          <w:rFonts w:ascii="Garamond" w:eastAsia="Garamond" w:hAnsi="Garamond" w:cs="Garamond"/>
          <w:sz w:val="22"/>
          <w:szCs w:val="22"/>
        </w:rPr>
        <w:t>ing</w:t>
      </w:r>
      <w:r>
        <w:rPr>
          <w:rFonts w:ascii="Garamond" w:eastAsia="Garamond" w:hAnsi="Garamond" w:cs="Garamond"/>
          <w:spacing w:val="-3"/>
          <w:sz w:val="22"/>
          <w:szCs w:val="22"/>
        </w:rPr>
        <w:t xml:space="preserve"> </w:t>
      </w:r>
      <w:r>
        <w:rPr>
          <w:rFonts w:ascii="Garamond" w:eastAsia="Garamond" w:hAnsi="Garamond" w:cs="Garamond"/>
          <w:spacing w:val="1"/>
          <w:sz w:val="22"/>
          <w:szCs w:val="22"/>
        </w:rPr>
        <w:t>s</w:t>
      </w:r>
      <w:r>
        <w:rPr>
          <w:rFonts w:ascii="Garamond" w:eastAsia="Garamond" w:hAnsi="Garamond" w:cs="Garamond"/>
          <w:sz w:val="22"/>
          <w:szCs w:val="22"/>
        </w:rPr>
        <w:t>p</w:t>
      </w:r>
      <w:r>
        <w:rPr>
          <w:rFonts w:ascii="Garamond" w:eastAsia="Garamond" w:hAnsi="Garamond" w:cs="Garamond"/>
          <w:spacing w:val="-1"/>
          <w:sz w:val="22"/>
          <w:szCs w:val="22"/>
        </w:rPr>
        <w:t>ec</w:t>
      </w:r>
      <w:r>
        <w:rPr>
          <w:rFonts w:ascii="Garamond" w:eastAsia="Garamond" w:hAnsi="Garamond" w:cs="Garamond"/>
          <w:sz w:val="22"/>
          <w:szCs w:val="22"/>
        </w:rPr>
        <w:t>ific</w:t>
      </w:r>
      <w:r>
        <w:rPr>
          <w:rFonts w:ascii="Garamond" w:eastAsia="Garamond" w:hAnsi="Garamond" w:cs="Garamond"/>
          <w:spacing w:val="-1"/>
          <w:sz w:val="22"/>
          <w:szCs w:val="22"/>
        </w:rPr>
        <w:t>a</w:t>
      </w:r>
      <w:r>
        <w:rPr>
          <w:rFonts w:ascii="Garamond" w:eastAsia="Garamond" w:hAnsi="Garamond" w:cs="Garamond"/>
          <w:sz w:val="22"/>
          <w:szCs w:val="22"/>
        </w:rPr>
        <w:t>tions</w:t>
      </w:r>
      <w:r>
        <w:rPr>
          <w:rFonts w:ascii="Garamond" w:eastAsia="Garamond" w:hAnsi="Garamond" w:cs="Garamond"/>
          <w:spacing w:val="2"/>
          <w:sz w:val="22"/>
          <w:szCs w:val="22"/>
        </w:rPr>
        <w:t xml:space="preserve"> </w:t>
      </w:r>
      <w:r>
        <w:rPr>
          <w:rFonts w:ascii="Garamond" w:eastAsia="Garamond" w:hAnsi="Garamond" w:cs="Garamond"/>
          <w:spacing w:val="-1"/>
          <w:sz w:val="22"/>
          <w:szCs w:val="22"/>
        </w:rPr>
        <w:t>a</w:t>
      </w:r>
      <w:r>
        <w:rPr>
          <w:rFonts w:ascii="Garamond" w:eastAsia="Garamond" w:hAnsi="Garamond" w:cs="Garamond"/>
          <w:spacing w:val="-2"/>
          <w:sz w:val="22"/>
          <w:szCs w:val="22"/>
        </w:rPr>
        <w:t>n</w:t>
      </w:r>
      <w:r>
        <w:rPr>
          <w:rFonts w:ascii="Garamond" w:eastAsia="Garamond" w:hAnsi="Garamond" w:cs="Garamond"/>
          <w:sz w:val="22"/>
          <w:szCs w:val="22"/>
        </w:rPr>
        <w:t xml:space="preserve">d </w:t>
      </w:r>
      <w:r>
        <w:rPr>
          <w:rFonts w:ascii="Garamond" w:eastAsia="Garamond" w:hAnsi="Garamond" w:cs="Garamond"/>
          <w:spacing w:val="1"/>
          <w:sz w:val="22"/>
          <w:szCs w:val="22"/>
        </w:rPr>
        <w:t>s</w:t>
      </w:r>
      <w:r>
        <w:rPr>
          <w:rFonts w:ascii="Garamond" w:eastAsia="Garamond" w:hAnsi="Garamond" w:cs="Garamond"/>
          <w:sz w:val="22"/>
          <w:szCs w:val="22"/>
        </w:rPr>
        <w:t>u</w:t>
      </w:r>
      <w:r>
        <w:rPr>
          <w:rFonts w:ascii="Garamond" w:eastAsia="Garamond" w:hAnsi="Garamond" w:cs="Garamond"/>
          <w:spacing w:val="-3"/>
          <w:sz w:val="22"/>
          <w:szCs w:val="22"/>
        </w:rPr>
        <w:t>i</w:t>
      </w:r>
      <w:r>
        <w:rPr>
          <w:rFonts w:ascii="Garamond" w:eastAsia="Garamond" w:hAnsi="Garamond" w:cs="Garamond"/>
          <w:sz w:val="22"/>
          <w:szCs w:val="22"/>
        </w:rPr>
        <w:t>table</w:t>
      </w:r>
      <w:r>
        <w:rPr>
          <w:rFonts w:ascii="Garamond" w:eastAsia="Garamond" w:hAnsi="Garamond" w:cs="Garamond"/>
          <w:spacing w:val="-1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for</w:t>
      </w:r>
      <w:r>
        <w:rPr>
          <w:rFonts w:ascii="Garamond" w:eastAsia="Garamond" w:hAnsi="Garamond" w:cs="Garamond"/>
          <w:spacing w:val="-1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in</w:t>
      </w:r>
      <w:r>
        <w:rPr>
          <w:rFonts w:ascii="Garamond" w:eastAsia="Garamond" w:hAnsi="Garamond" w:cs="Garamond"/>
          <w:spacing w:val="-1"/>
          <w:sz w:val="22"/>
          <w:szCs w:val="22"/>
        </w:rPr>
        <w:t>s</w:t>
      </w:r>
      <w:r>
        <w:rPr>
          <w:rFonts w:ascii="Garamond" w:eastAsia="Garamond" w:hAnsi="Garamond" w:cs="Garamond"/>
          <w:sz w:val="22"/>
          <w:szCs w:val="22"/>
        </w:rPr>
        <w:t>ta</w:t>
      </w:r>
      <w:r>
        <w:rPr>
          <w:rFonts w:ascii="Garamond" w:eastAsia="Garamond" w:hAnsi="Garamond" w:cs="Garamond"/>
          <w:spacing w:val="-1"/>
          <w:sz w:val="22"/>
          <w:szCs w:val="22"/>
        </w:rPr>
        <w:t>l</w:t>
      </w:r>
      <w:r>
        <w:rPr>
          <w:rFonts w:ascii="Garamond" w:eastAsia="Garamond" w:hAnsi="Garamond" w:cs="Garamond"/>
          <w:sz w:val="22"/>
          <w:szCs w:val="22"/>
        </w:rPr>
        <w:t>l</w:t>
      </w:r>
      <w:r>
        <w:rPr>
          <w:rFonts w:ascii="Garamond" w:eastAsia="Garamond" w:hAnsi="Garamond" w:cs="Garamond"/>
          <w:spacing w:val="-1"/>
          <w:sz w:val="22"/>
          <w:szCs w:val="22"/>
        </w:rPr>
        <w:t>a</w:t>
      </w:r>
      <w:r>
        <w:rPr>
          <w:rFonts w:ascii="Garamond" w:eastAsia="Garamond" w:hAnsi="Garamond" w:cs="Garamond"/>
          <w:sz w:val="22"/>
          <w:szCs w:val="22"/>
        </w:rPr>
        <w:t>tion on</w:t>
      </w:r>
      <w:r>
        <w:rPr>
          <w:rFonts w:ascii="Garamond" w:eastAsia="Garamond" w:hAnsi="Garamond" w:cs="Garamond"/>
          <w:spacing w:val="2"/>
          <w:sz w:val="22"/>
          <w:szCs w:val="22"/>
        </w:rPr>
        <w:t xml:space="preserve"> </w:t>
      </w:r>
      <w:r>
        <w:rPr>
          <w:rFonts w:ascii="Garamond" w:eastAsia="Garamond" w:hAnsi="Garamond" w:cs="Garamond"/>
          <w:spacing w:val="-2"/>
          <w:sz w:val="22"/>
          <w:szCs w:val="22"/>
        </w:rPr>
        <w:t>G</w:t>
      </w:r>
      <w:r>
        <w:rPr>
          <w:rFonts w:ascii="Garamond" w:eastAsia="Garamond" w:hAnsi="Garamond" w:cs="Garamond"/>
          <w:sz w:val="22"/>
          <w:szCs w:val="22"/>
        </w:rPr>
        <w:t>I</w:t>
      </w:r>
      <w:r>
        <w:rPr>
          <w:rFonts w:ascii="Garamond" w:eastAsia="Garamond" w:hAnsi="Garamond" w:cs="Garamond"/>
          <w:spacing w:val="1"/>
          <w:sz w:val="22"/>
          <w:szCs w:val="22"/>
        </w:rPr>
        <w:t xml:space="preserve"> </w:t>
      </w:r>
      <w:r>
        <w:rPr>
          <w:rFonts w:ascii="Garamond" w:eastAsia="Garamond" w:hAnsi="Garamond" w:cs="Garamond"/>
          <w:spacing w:val="-2"/>
          <w:sz w:val="22"/>
          <w:szCs w:val="22"/>
        </w:rPr>
        <w:t>p</w:t>
      </w:r>
      <w:r>
        <w:rPr>
          <w:rFonts w:ascii="Garamond" w:eastAsia="Garamond" w:hAnsi="Garamond" w:cs="Garamond"/>
          <w:sz w:val="22"/>
          <w:szCs w:val="22"/>
        </w:rPr>
        <w:t>ol</w:t>
      </w:r>
      <w:r>
        <w:rPr>
          <w:rFonts w:ascii="Garamond" w:eastAsia="Garamond" w:hAnsi="Garamond" w:cs="Garamond"/>
          <w:spacing w:val="-1"/>
          <w:sz w:val="22"/>
          <w:szCs w:val="22"/>
        </w:rPr>
        <w:t>e</w:t>
      </w:r>
      <w:r>
        <w:rPr>
          <w:rFonts w:ascii="Garamond" w:eastAsia="Garamond" w:hAnsi="Garamond" w:cs="Garamond"/>
          <w:spacing w:val="1"/>
          <w:sz w:val="22"/>
          <w:szCs w:val="22"/>
        </w:rPr>
        <w:t>s</w:t>
      </w:r>
      <w:r>
        <w:rPr>
          <w:rFonts w:ascii="Garamond" w:eastAsia="Garamond" w:hAnsi="Garamond" w:cs="Garamond"/>
          <w:sz w:val="22"/>
          <w:szCs w:val="22"/>
        </w:rPr>
        <w:t>.</w:t>
      </w:r>
    </w:p>
    <w:p w:rsidR="00C314F9" w:rsidRDefault="00C314F9">
      <w:pPr>
        <w:spacing w:before="11" w:line="240" w:lineRule="exact"/>
        <w:rPr>
          <w:sz w:val="24"/>
          <w:szCs w:val="24"/>
        </w:rPr>
      </w:pPr>
    </w:p>
    <w:tbl>
      <w:tblPr>
        <w:tblW w:w="0" w:type="auto"/>
        <w:tblInd w:w="3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3827"/>
        <w:gridCol w:w="4909"/>
      </w:tblGrid>
      <w:tr w:rsidR="00C314F9">
        <w:trPr>
          <w:trHeight w:hRule="exact" w:val="353"/>
        </w:trPr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126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Sl. No.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1403" w:right="1399"/>
              <w:jc w:val="center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P</w:t>
            </w:r>
            <w:r>
              <w:rPr>
                <w:rFonts w:ascii="Garamond" w:eastAsia="Garamond" w:hAnsi="Garamond" w:cs="Garamond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m</w:t>
            </w:r>
            <w:r>
              <w:rPr>
                <w:rFonts w:ascii="Garamond" w:eastAsia="Garamond" w:hAnsi="Garamond" w:cs="Garamond"/>
                <w:spacing w:val="-3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t</w:t>
            </w:r>
            <w:r>
              <w:rPr>
                <w:rFonts w:ascii="Garamond" w:eastAsia="Garamond" w:hAnsi="Garamond" w:cs="Garamond"/>
                <w:spacing w:val="-3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s</w:t>
            </w:r>
          </w:p>
        </w:tc>
        <w:tc>
          <w:tcPr>
            <w:tcW w:w="4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1501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pacing w:val="-3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q</w:t>
            </w:r>
            <w:r>
              <w:rPr>
                <w:rFonts w:ascii="Garamond" w:eastAsia="Garamond" w:hAnsi="Garamond" w:cs="Garamond"/>
                <w:spacing w:val="-3"/>
                <w:position w:val="1"/>
                <w:sz w:val="22"/>
                <w:szCs w:val="22"/>
              </w:rPr>
              <w:t>ui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d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-3"/>
                <w:position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p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pacing w:val="-3"/>
                <w:position w:val="1"/>
                <w:sz w:val="22"/>
                <w:szCs w:val="22"/>
              </w:rPr>
              <w:t>c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>f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Garamond" w:eastAsia="Garamond" w:hAnsi="Garamond" w:cs="Garamond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t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>io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n</w:t>
            </w:r>
          </w:p>
        </w:tc>
      </w:tr>
      <w:tr w:rsidR="00C314F9">
        <w:trPr>
          <w:trHeight w:hRule="exact" w:val="550"/>
        </w:trPr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332" w:right="329"/>
              <w:jc w:val="center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1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before="20"/>
              <w:ind w:left="102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T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otal</w:t>
            </w:r>
            <w:r>
              <w:rPr>
                <w:rFonts w:ascii="Garamond" w:eastAsia="Garamond" w:hAnsi="Garamond" w:cs="Garamond"/>
                <w:spacing w:val="16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spacing w:val="-3"/>
                <w:sz w:val="22"/>
                <w:szCs w:val="22"/>
              </w:rPr>
              <w:t>y</w:t>
            </w:r>
            <w:r>
              <w:rPr>
                <w:rFonts w:ascii="Garamond" w:eastAsia="Garamond" w:hAnsi="Garamond" w:cs="Garamond"/>
                <w:spacing w:val="2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tem</w:t>
            </w:r>
            <w:r>
              <w:rPr>
                <w:rFonts w:ascii="Garamond" w:eastAsia="Garamond" w:hAnsi="Garamond" w:cs="Garamond"/>
                <w:spacing w:val="17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wa</w:t>
            </w:r>
            <w:r>
              <w:rPr>
                <w:rFonts w:ascii="Garamond" w:eastAsia="Garamond" w:hAnsi="Garamond" w:cs="Garamond"/>
                <w:spacing w:val="-2"/>
                <w:sz w:val="22"/>
                <w:szCs w:val="22"/>
              </w:rPr>
              <w:t>t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ta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g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pacing w:val="16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of</w:t>
            </w:r>
            <w:r>
              <w:rPr>
                <w:rFonts w:ascii="Garamond" w:eastAsia="Garamond" w:hAnsi="Garamond" w:cs="Garamond"/>
                <w:spacing w:val="17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Fi</w:t>
            </w:r>
            <w:r>
              <w:rPr>
                <w:rFonts w:ascii="Garamond" w:eastAsia="Garamond" w:hAnsi="Garamond" w:cs="Garamond"/>
                <w:spacing w:val="-2"/>
                <w:sz w:val="22"/>
                <w:szCs w:val="22"/>
              </w:rPr>
              <w:t>x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tu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pacing w:val="16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in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c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luding</w:t>
            </w:r>
          </w:p>
          <w:p w:rsidR="00C314F9" w:rsidRDefault="00790542">
            <w:pPr>
              <w:spacing w:line="240" w:lineRule="exact"/>
              <w:ind w:left="102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D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iv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r</w:t>
            </w:r>
          </w:p>
        </w:tc>
        <w:tc>
          <w:tcPr>
            <w:tcW w:w="4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C314F9">
            <w:pPr>
              <w:spacing w:before="5" w:line="140" w:lineRule="exact"/>
              <w:rPr>
                <w:sz w:val="14"/>
                <w:szCs w:val="14"/>
              </w:rPr>
            </w:pPr>
          </w:p>
          <w:p w:rsidR="00C314F9" w:rsidRDefault="00790542">
            <w:pPr>
              <w:ind w:left="105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z w:val="22"/>
                <w:szCs w:val="22"/>
              </w:rPr>
              <w:t>Not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L</w:t>
            </w:r>
            <w:r>
              <w:rPr>
                <w:rFonts w:ascii="Garamond" w:eastAsia="Garamond" w:hAnsi="Garamond" w:cs="Garamond"/>
                <w:spacing w:val="-3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than 30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W</w:t>
            </w:r>
          </w:p>
        </w:tc>
      </w:tr>
      <w:tr w:rsidR="00C314F9">
        <w:trPr>
          <w:trHeight w:hRule="exact" w:val="298"/>
        </w:trPr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332" w:right="329"/>
              <w:jc w:val="center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2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before="18"/>
              <w:ind w:left="157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ffi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c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n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c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y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of</w:t>
            </w:r>
            <w:r>
              <w:rPr>
                <w:rFonts w:ascii="Garamond" w:eastAsia="Garamond" w:hAnsi="Garamond" w:cs="Garamond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L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D li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g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ht</w:t>
            </w:r>
            <w:r>
              <w:rPr>
                <w:rFonts w:ascii="Garamond" w:eastAsia="Garamond" w:hAnsi="Garamond" w:cs="Garamond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fitt</w:t>
            </w:r>
            <w:r>
              <w:rPr>
                <w:rFonts w:ascii="Garamond" w:eastAsia="Garamond" w:hAnsi="Garamond" w:cs="Garamond"/>
                <w:spacing w:val="-2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ng (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ffi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cacy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)</w:t>
            </w:r>
          </w:p>
        </w:tc>
        <w:tc>
          <w:tcPr>
            <w:tcW w:w="4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before="18"/>
              <w:ind w:left="105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M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in 95</w:t>
            </w:r>
            <w:r>
              <w:rPr>
                <w:rFonts w:ascii="Garamond" w:eastAsia="Garamond" w:hAnsi="Garamond" w:cs="Garamond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Lum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pacing w:val="-2"/>
                <w:sz w:val="22"/>
                <w:szCs w:val="22"/>
              </w:rPr>
              <w:t>n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/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Wa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tt</w:t>
            </w:r>
          </w:p>
        </w:tc>
      </w:tr>
      <w:tr w:rsidR="00C314F9">
        <w:trPr>
          <w:trHeight w:hRule="exact" w:val="288"/>
        </w:trPr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before="13"/>
              <w:ind w:left="332" w:right="329"/>
              <w:jc w:val="center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z w:val="22"/>
                <w:szCs w:val="22"/>
              </w:rPr>
              <w:t>3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before="13"/>
              <w:ind w:left="157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z w:val="22"/>
                <w:szCs w:val="22"/>
              </w:rPr>
              <w:t xml:space="preserve">Life </w:t>
            </w:r>
            <w:r>
              <w:rPr>
                <w:rFonts w:ascii="Garamond" w:eastAsia="Garamond" w:hAnsi="Garamond" w:cs="Garamond"/>
                <w:spacing w:val="-3"/>
                <w:sz w:val="22"/>
                <w:szCs w:val="22"/>
              </w:rPr>
              <w:t>o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f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L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D li</w:t>
            </w:r>
            <w:r>
              <w:rPr>
                <w:rFonts w:ascii="Garamond" w:eastAsia="Garamond" w:hAnsi="Garamond" w:cs="Garamond"/>
                <w:spacing w:val="-3"/>
                <w:sz w:val="22"/>
                <w:szCs w:val="22"/>
              </w:rPr>
              <w:t>g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 xml:space="preserve">ht 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f</w:t>
            </w:r>
            <w:r>
              <w:rPr>
                <w:rFonts w:ascii="Garamond" w:eastAsia="Garamond" w:hAnsi="Garamond" w:cs="Garamond"/>
                <w:spacing w:val="-3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tti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n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g</w:t>
            </w:r>
          </w:p>
        </w:tc>
        <w:tc>
          <w:tcPr>
            <w:tcW w:w="4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before="13"/>
              <w:ind w:left="105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z w:val="22"/>
                <w:szCs w:val="22"/>
              </w:rPr>
              <w:t>Not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l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es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than</w:t>
            </w:r>
            <w:r>
              <w:rPr>
                <w:rFonts w:ascii="Garamond" w:eastAsia="Garamond" w:hAnsi="Garamond" w:cs="Garamond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5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0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0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0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0 bu</w:t>
            </w:r>
            <w:r>
              <w:rPr>
                <w:rFonts w:ascii="Garamond" w:eastAsia="Garamond" w:hAnsi="Garamond" w:cs="Garamond"/>
                <w:spacing w:val="-2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ning</w:t>
            </w:r>
            <w:r>
              <w:rPr>
                <w:rFonts w:ascii="Garamond" w:eastAsia="Garamond" w:hAnsi="Garamond" w:cs="Garamond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Hou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s</w:t>
            </w:r>
          </w:p>
        </w:tc>
      </w:tr>
      <w:tr w:rsidR="00C314F9">
        <w:trPr>
          <w:trHeight w:hRule="exact" w:val="560"/>
        </w:trPr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332" w:right="329"/>
              <w:jc w:val="center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4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157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Lum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n De</w:t>
            </w:r>
            <w:r>
              <w:rPr>
                <w:rFonts w:ascii="Garamond" w:eastAsia="Garamond" w:hAnsi="Garamond" w:cs="Garamond"/>
                <w:spacing w:val="-3"/>
                <w:position w:val="1"/>
                <w:sz w:val="22"/>
                <w:szCs w:val="22"/>
              </w:rPr>
              <w:t>p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ec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tion</w:t>
            </w:r>
          </w:p>
        </w:tc>
        <w:tc>
          <w:tcPr>
            <w:tcW w:w="4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105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D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p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ec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tes 3</w:t>
            </w:r>
            <w:r>
              <w:rPr>
                <w:rFonts w:ascii="Garamond" w:eastAsia="Garamond" w:hAnsi="Garamond" w:cs="Garamond"/>
                <w:spacing w:val="-3"/>
                <w:position w:val="1"/>
                <w:sz w:val="22"/>
                <w:szCs w:val="22"/>
              </w:rPr>
              <w:t>0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%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fter l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fe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(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>5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0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00 hou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)</w:t>
            </w:r>
          </w:p>
        </w:tc>
      </w:tr>
      <w:tr w:rsidR="00C314F9">
        <w:trPr>
          <w:trHeight w:hRule="exact" w:val="562"/>
        </w:trPr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332" w:right="329"/>
              <w:jc w:val="center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5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157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pp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ov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d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m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ke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for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L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D</w:t>
            </w:r>
          </w:p>
        </w:tc>
        <w:tc>
          <w:tcPr>
            <w:tcW w:w="4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105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Ni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hi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/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ee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/O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m/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hilli</w:t>
            </w:r>
            <w:r>
              <w:rPr>
                <w:rFonts w:ascii="Garamond" w:eastAsia="Garamond" w:hAnsi="Garamond" w:cs="Garamond"/>
                <w:spacing w:val="-3"/>
                <w:position w:val="1"/>
                <w:sz w:val="22"/>
                <w:szCs w:val="22"/>
              </w:rPr>
              <w:t>p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(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Garamond" w:eastAsia="Garamond" w:hAnsi="Garamond" w:cs="Garamond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mil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d)/Sh</w:t>
            </w:r>
            <w:r>
              <w:rPr>
                <w:rFonts w:ascii="Garamond" w:eastAsia="Garamond" w:hAnsi="Garamond" w:cs="Garamond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p/S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oul.</w:t>
            </w:r>
          </w:p>
          <w:p w:rsidR="00C314F9" w:rsidRDefault="00790542">
            <w:pPr>
              <w:spacing w:line="240" w:lineRule="exact"/>
              <w:ind w:left="105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(S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NO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B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>L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OW)</w:t>
            </w:r>
          </w:p>
        </w:tc>
      </w:tr>
      <w:tr w:rsidR="00C314F9">
        <w:trPr>
          <w:trHeight w:hRule="exact" w:val="562"/>
        </w:trPr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332" w:right="329"/>
              <w:jc w:val="center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6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102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(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o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>l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our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nd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ng lnd</w:t>
            </w:r>
            <w:r>
              <w:rPr>
                <w:rFonts w:ascii="Garamond" w:eastAsia="Garamond" w:hAnsi="Garamond" w:cs="Garamond"/>
                <w:spacing w:val="-3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x)</w:t>
            </w:r>
          </w:p>
        </w:tc>
        <w:tc>
          <w:tcPr>
            <w:tcW w:w="4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105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 xml:space="preserve">in 80 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>f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or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>n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door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 xml:space="preserve"> a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ppli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ca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ti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ns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nd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in 70</w:t>
            </w:r>
          </w:p>
          <w:p w:rsidR="00C314F9" w:rsidRDefault="00790542">
            <w:pPr>
              <w:spacing w:line="240" w:lineRule="exact"/>
              <w:ind w:left="105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for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o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>u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tdo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ppli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ca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tio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>n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.</w:t>
            </w:r>
          </w:p>
        </w:tc>
      </w:tr>
      <w:tr w:rsidR="00C314F9">
        <w:trPr>
          <w:trHeight w:hRule="exact" w:val="281"/>
        </w:trPr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332" w:right="329"/>
              <w:jc w:val="center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7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102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CC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T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(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olour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mp</w:t>
            </w:r>
            <w:r>
              <w:rPr>
                <w:rFonts w:ascii="Garamond" w:eastAsia="Garamond" w:hAnsi="Garamond" w:cs="Garamond"/>
                <w:spacing w:val="-3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tu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)</w:t>
            </w:r>
          </w:p>
        </w:tc>
        <w:tc>
          <w:tcPr>
            <w:tcW w:w="4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105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5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7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00 K ±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3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0</w:t>
            </w:r>
          </w:p>
        </w:tc>
      </w:tr>
      <w:tr w:rsidR="00C314F9">
        <w:trPr>
          <w:trHeight w:hRule="exact" w:val="281"/>
        </w:trPr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332" w:right="329"/>
              <w:jc w:val="center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8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102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HD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(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tal Har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>m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onic D</w:t>
            </w:r>
            <w:r>
              <w:rPr>
                <w:rFonts w:ascii="Garamond" w:eastAsia="Garamond" w:hAnsi="Garamond" w:cs="Garamond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o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tio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>n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)</w:t>
            </w:r>
          </w:p>
        </w:tc>
        <w:tc>
          <w:tcPr>
            <w:tcW w:w="4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105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L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than 1</w:t>
            </w:r>
            <w:r>
              <w:rPr>
                <w:rFonts w:ascii="Garamond" w:eastAsia="Garamond" w:hAnsi="Garamond" w:cs="Garamond"/>
                <w:spacing w:val="-3"/>
                <w:position w:val="1"/>
                <w:sz w:val="22"/>
                <w:szCs w:val="22"/>
              </w:rPr>
              <w:t>0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%</w:t>
            </w:r>
          </w:p>
        </w:tc>
      </w:tr>
      <w:tr w:rsidR="00C314F9">
        <w:trPr>
          <w:trHeight w:hRule="exact" w:val="566"/>
        </w:trPr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332" w:right="329"/>
              <w:jc w:val="center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9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102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y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pe of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Hou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ng</w:t>
            </w:r>
          </w:p>
        </w:tc>
        <w:tc>
          <w:tcPr>
            <w:tcW w:w="4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105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High</w:t>
            </w:r>
            <w:r>
              <w:rPr>
                <w:rFonts w:ascii="Garamond" w:eastAsia="Garamond" w:hAnsi="Garamond" w:cs="Garamond"/>
                <w:spacing w:val="1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p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pacing w:val="-3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ss</w:t>
            </w:r>
            <w:r>
              <w:rPr>
                <w:rFonts w:ascii="Garamond" w:eastAsia="Garamond" w:hAnsi="Garamond" w:cs="Garamond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pacing w:val="1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die</w:t>
            </w:r>
            <w:r>
              <w:rPr>
                <w:rFonts w:ascii="Garamond" w:eastAsia="Garamond" w:hAnsi="Garamond" w:cs="Garamond"/>
                <w:spacing w:val="1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ca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t</w:t>
            </w:r>
            <w:r>
              <w:rPr>
                <w:rFonts w:ascii="Garamond" w:eastAsia="Garamond" w:hAnsi="Garamond" w:cs="Garamond"/>
                <w:spacing w:val="1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l</w:t>
            </w:r>
            <w:r>
              <w:rPr>
                <w:rFonts w:ascii="Garamond" w:eastAsia="Garamond" w:hAnsi="Garamond" w:cs="Garamond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>m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inium</w:t>
            </w:r>
            <w:r>
              <w:rPr>
                <w:rFonts w:ascii="Garamond" w:eastAsia="Garamond" w:hAnsi="Garamond" w:cs="Garamond"/>
                <w:spacing w:val="1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/</w:t>
            </w:r>
            <w:r>
              <w:rPr>
                <w:rFonts w:ascii="Garamond" w:eastAsia="Garamond" w:hAnsi="Garamond" w:cs="Garamond"/>
                <w:spacing w:val="1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-3"/>
                <w:position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tand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d</w:t>
            </w:r>
            <w:r>
              <w:rPr>
                <w:rFonts w:ascii="Garamond" w:eastAsia="Garamond" w:hAnsi="Garamond" w:cs="Garamond"/>
                <w:spacing w:val="1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lloy</w:t>
            </w:r>
            <w:r>
              <w:rPr>
                <w:rFonts w:ascii="Garamond" w:eastAsia="Garamond" w:hAnsi="Garamond" w:cs="Garamond"/>
                <w:spacing w:val="1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for</w:t>
            </w:r>
          </w:p>
          <w:p w:rsidR="00C314F9" w:rsidRDefault="00790542">
            <w:pPr>
              <w:spacing w:line="240" w:lineRule="exact"/>
              <w:ind w:left="105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outdo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ppli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ca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tion.</w:t>
            </w:r>
          </w:p>
        </w:tc>
      </w:tr>
      <w:tr w:rsidR="00C314F9">
        <w:trPr>
          <w:trHeight w:hRule="exact" w:val="276"/>
        </w:trPr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279" w:right="279"/>
              <w:jc w:val="center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10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102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mpa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 xml:space="preserve">t 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pacing w:val="-3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tan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e</w:t>
            </w:r>
          </w:p>
        </w:tc>
        <w:tc>
          <w:tcPr>
            <w:tcW w:w="4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105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mpa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 xml:space="preserve">t 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pacing w:val="-3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tan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gre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ter t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h</w:t>
            </w:r>
            <w:r>
              <w:rPr>
                <w:rFonts w:ascii="Garamond" w:eastAsia="Garamond" w:hAnsi="Garamond" w:cs="Garamond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n or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qu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l to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K 07</w:t>
            </w:r>
          </w:p>
        </w:tc>
      </w:tr>
      <w:tr w:rsidR="00C314F9">
        <w:trPr>
          <w:trHeight w:hRule="exact" w:val="554"/>
        </w:trPr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279" w:right="279"/>
              <w:jc w:val="center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11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102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H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ea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t di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ip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tion/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h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ea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 xml:space="preserve">t 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ink</w:t>
            </w:r>
          </w:p>
        </w:tc>
        <w:tc>
          <w:tcPr>
            <w:tcW w:w="4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105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We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 xml:space="preserve">ll </w:t>
            </w:r>
            <w:r>
              <w:rPr>
                <w:rFonts w:ascii="Garamond" w:eastAsia="Garamond" w:hAnsi="Garamond" w:cs="Garamond"/>
                <w:spacing w:val="5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d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n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 xml:space="preserve">d </w:t>
            </w:r>
            <w:r>
              <w:rPr>
                <w:rFonts w:ascii="Garamond" w:eastAsia="Garamond" w:hAnsi="Garamond" w:cs="Garamond"/>
                <w:spacing w:val="4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h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m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 xml:space="preserve">l </w:t>
            </w:r>
            <w:r>
              <w:rPr>
                <w:rFonts w:ascii="Garamond" w:eastAsia="Garamond" w:hAnsi="Garamond" w:cs="Garamond"/>
                <w:spacing w:val="4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m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na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ge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m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pacing w:val="2"/>
                <w:position w:val="1"/>
                <w:sz w:val="22"/>
                <w:szCs w:val="22"/>
              </w:rPr>
              <w:t>n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 xml:space="preserve">t </w:t>
            </w:r>
            <w:r>
              <w:rPr>
                <w:rFonts w:ascii="Garamond" w:eastAsia="Garamond" w:hAnsi="Garamond" w:cs="Garamond"/>
                <w:spacing w:val="5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spacing w:val="-3"/>
                <w:position w:val="1"/>
                <w:sz w:val="22"/>
                <w:szCs w:val="22"/>
              </w:rPr>
              <w:t>y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 xml:space="preserve">tem </w:t>
            </w:r>
            <w:r>
              <w:rPr>
                <w:rFonts w:ascii="Garamond" w:eastAsia="Garamond" w:hAnsi="Garamond" w:cs="Garamond"/>
                <w:spacing w:val="4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w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ith</w:t>
            </w:r>
          </w:p>
          <w:p w:rsidR="00C314F9" w:rsidRDefault="00790542">
            <w:pPr>
              <w:spacing w:line="240" w:lineRule="exact"/>
              <w:ind w:left="105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luminum h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ea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t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ink.</w:t>
            </w:r>
          </w:p>
        </w:tc>
      </w:tr>
      <w:tr w:rsidR="00C314F9">
        <w:trPr>
          <w:trHeight w:hRule="exact" w:val="278"/>
        </w:trPr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279" w:right="279"/>
              <w:jc w:val="center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12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102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P C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te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o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y</w:t>
            </w:r>
          </w:p>
        </w:tc>
        <w:tc>
          <w:tcPr>
            <w:tcW w:w="4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105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 xml:space="preserve">P 65 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high</w:t>
            </w:r>
            <w:r>
              <w:rPr>
                <w:rFonts w:ascii="Garamond" w:eastAsia="Garamond" w:hAnsi="Garamond" w:cs="Garamond"/>
                <w:spacing w:val="-3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r</w:t>
            </w:r>
          </w:p>
        </w:tc>
      </w:tr>
      <w:tr w:rsidR="00C314F9">
        <w:trPr>
          <w:trHeight w:hRule="exact" w:val="276"/>
        </w:trPr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279" w:right="279"/>
              <w:jc w:val="center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13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102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l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ec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t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ca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 xml:space="preserve">l 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f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ty</w:t>
            </w:r>
          </w:p>
        </w:tc>
        <w:tc>
          <w:tcPr>
            <w:tcW w:w="4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105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p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C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f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ty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tand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>d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s</w:t>
            </w:r>
          </w:p>
        </w:tc>
      </w:tr>
      <w:tr w:rsidR="00C314F9">
        <w:trPr>
          <w:trHeight w:hRule="exact" w:val="898"/>
        </w:trPr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279" w:right="279"/>
              <w:jc w:val="center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14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102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Surge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P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ote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tion</w:t>
            </w:r>
          </w:p>
        </w:tc>
        <w:tc>
          <w:tcPr>
            <w:tcW w:w="4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105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Sh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ll</w:t>
            </w:r>
            <w:r>
              <w:rPr>
                <w:rFonts w:ascii="Garamond" w:eastAsia="Garamond" w:hAnsi="Garamond" w:cs="Garamond"/>
                <w:spacing w:val="2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be</w:t>
            </w:r>
            <w:r>
              <w:rPr>
                <w:rFonts w:ascii="Garamond" w:eastAsia="Garamond" w:hAnsi="Garamond" w:cs="Garamond"/>
                <w:spacing w:val="2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p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ovid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d</w:t>
            </w:r>
            <w:r>
              <w:rPr>
                <w:rFonts w:ascii="Garamond" w:eastAsia="Garamond" w:hAnsi="Garamond" w:cs="Garamond"/>
                <w:spacing w:val="2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o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>n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fo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m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ng</w:t>
            </w:r>
            <w:r>
              <w:rPr>
                <w:rFonts w:ascii="Garamond" w:eastAsia="Garamond" w:hAnsi="Garamond" w:cs="Garamond"/>
                <w:spacing w:val="2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to</w:t>
            </w:r>
            <w:r>
              <w:rPr>
                <w:rFonts w:ascii="Garamond" w:eastAsia="Garamond" w:hAnsi="Garamond" w:cs="Garamond"/>
                <w:spacing w:val="2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l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v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nt</w:t>
            </w:r>
            <w:r>
              <w:rPr>
                <w:rFonts w:ascii="Garamond" w:eastAsia="Garamond" w:hAnsi="Garamond" w:cs="Garamond"/>
                <w:spacing w:val="2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spacing w:val="2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tand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d</w:t>
            </w:r>
          </w:p>
          <w:p w:rsidR="00C314F9" w:rsidRDefault="00790542">
            <w:pPr>
              <w:spacing w:line="240" w:lineRule="exact"/>
              <w:ind w:left="105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 xml:space="preserve">/ </w:t>
            </w:r>
            <w:r>
              <w:rPr>
                <w:rFonts w:ascii="Garamond" w:eastAsia="Garamond" w:hAnsi="Garamond" w:cs="Garamond"/>
                <w:spacing w:val="1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 xml:space="preserve">C </w:t>
            </w:r>
            <w:r>
              <w:rPr>
                <w:rFonts w:ascii="Garamond" w:eastAsia="Garamond" w:hAnsi="Garamond" w:cs="Garamond"/>
                <w:spacing w:val="1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6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1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6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4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3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>-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 xml:space="preserve">I </w:t>
            </w:r>
            <w:r>
              <w:rPr>
                <w:rFonts w:ascii="Garamond" w:eastAsia="Garamond" w:hAnsi="Garamond" w:cs="Garamond"/>
                <w:spacing w:val="1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l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as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Garamond" w:eastAsia="Garamond" w:hAnsi="Garamond" w:cs="Garamond"/>
                <w:spacing w:val="1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 xml:space="preserve">- </w:t>
            </w:r>
            <w:r>
              <w:rPr>
                <w:rFonts w:ascii="Garamond" w:eastAsia="Garamond" w:hAnsi="Garamond" w:cs="Garamond"/>
                <w:spacing w:val="1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 xml:space="preserve">2 </w:t>
            </w:r>
            <w:r>
              <w:rPr>
                <w:rFonts w:ascii="Garamond" w:eastAsia="Garamond" w:hAnsi="Garamond" w:cs="Garamond"/>
                <w:spacing w:val="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 xml:space="preserve">&amp; </w:t>
            </w:r>
            <w:r>
              <w:rPr>
                <w:rFonts w:ascii="Garamond" w:eastAsia="Garamond" w:hAnsi="Garamond" w:cs="Garamond"/>
                <w:spacing w:val="1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 xml:space="preserve">N </w:t>
            </w:r>
            <w:r>
              <w:rPr>
                <w:rFonts w:ascii="Garamond" w:eastAsia="Garamond" w:hAnsi="Garamond" w:cs="Garamond"/>
                <w:spacing w:val="1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6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1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6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4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>-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 xml:space="preserve">I </w:t>
            </w:r>
            <w:r>
              <w:rPr>
                <w:rFonts w:ascii="Garamond" w:eastAsia="Garamond" w:hAnsi="Garamond" w:cs="Garamond"/>
                <w:spacing w:val="1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y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pe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-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2</w:t>
            </w:r>
          </w:p>
          <w:p w:rsidR="00C314F9" w:rsidRDefault="00790542">
            <w:pPr>
              <w:spacing w:before="2"/>
              <w:ind w:left="105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z w:val="22"/>
                <w:szCs w:val="22"/>
              </w:rPr>
              <w:t>,61643-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ll T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y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pe</w:t>
            </w:r>
            <w:r>
              <w:rPr>
                <w:rFonts w:ascii="Garamond" w:eastAsia="Garamond" w:hAnsi="Garamond" w:cs="Garamond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-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2.</w:t>
            </w:r>
          </w:p>
        </w:tc>
      </w:tr>
      <w:tr w:rsidR="00C314F9">
        <w:trPr>
          <w:trHeight w:hRule="exact" w:val="1088"/>
        </w:trPr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279" w:right="279"/>
              <w:jc w:val="center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15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102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L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b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 xml:space="preserve">ling/ 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d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nt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fi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ca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tion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k</w:t>
            </w:r>
          </w:p>
        </w:tc>
        <w:tc>
          <w:tcPr>
            <w:tcW w:w="4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105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nuf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ac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tu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pacing w:val="-3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N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me /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Logo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ngrav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d /</w:t>
            </w:r>
          </w:p>
          <w:p w:rsidR="00C314F9" w:rsidRDefault="00790542">
            <w:pPr>
              <w:ind w:left="105" w:right="62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mbo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d</w:t>
            </w:r>
            <w:r>
              <w:rPr>
                <w:rFonts w:ascii="Garamond" w:eastAsia="Garamond" w:hAnsi="Garamond" w:cs="Garamond"/>
                <w:spacing w:val="53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on</w:t>
            </w:r>
            <w:r>
              <w:rPr>
                <w:rFonts w:ascii="Garamond" w:eastAsia="Garamond" w:hAnsi="Garamond" w:cs="Garamond"/>
                <w:spacing w:val="53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ho</w:t>
            </w:r>
            <w:r>
              <w:rPr>
                <w:rFonts w:ascii="Garamond" w:eastAsia="Garamond" w:hAnsi="Garamond" w:cs="Garamond"/>
                <w:spacing w:val="-2"/>
                <w:sz w:val="22"/>
                <w:szCs w:val="22"/>
              </w:rPr>
              <w:t>u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ing</w:t>
            </w:r>
            <w:r>
              <w:rPr>
                <w:rFonts w:ascii="Garamond" w:eastAsia="Garamond" w:hAnsi="Garamond" w:cs="Garamond"/>
                <w:spacing w:val="52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/</w:t>
            </w:r>
            <w:r>
              <w:rPr>
                <w:rFonts w:ascii="Garamond" w:eastAsia="Garamond" w:hAnsi="Garamond" w:cs="Garamond"/>
                <w:spacing w:val="53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-2"/>
                <w:sz w:val="22"/>
                <w:szCs w:val="22"/>
              </w:rPr>
              <w:t>b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ody</w:t>
            </w:r>
            <w:r>
              <w:rPr>
                <w:rFonts w:ascii="Garamond" w:eastAsia="Garamond" w:hAnsi="Garamond" w:cs="Garamond"/>
                <w:spacing w:val="52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or</w:t>
            </w:r>
            <w:r>
              <w:rPr>
                <w:rFonts w:ascii="Garamond" w:eastAsia="Garamond" w:hAnsi="Garamond" w:cs="Garamond"/>
                <w:spacing w:val="53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N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m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/</w:t>
            </w:r>
            <w:r>
              <w:rPr>
                <w:rFonts w:ascii="Garamond" w:eastAsia="Garamond" w:hAnsi="Garamond" w:cs="Garamond"/>
                <w:spacing w:val="53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Lo</w:t>
            </w:r>
            <w:r>
              <w:rPr>
                <w:rFonts w:ascii="Garamond" w:eastAsia="Garamond" w:hAnsi="Garamond" w:cs="Garamond"/>
                <w:spacing w:val="-3"/>
                <w:sz w:val="22"/>
                <w:szCs w:val="22"/>
              </w:rPr>
              <w:t>g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o</w:t>
            </w:r>
            <w:r>
              <w:rPr>
                <w:rFonts w:ascii="Garamond" w:eastAsia="Garamond" w:hAnsi="Garamond" w:cs="Garamond"/>
                <w:spacing w:val="53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 xml:space="preserve">on 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luminium</w:t>
            </w:r>
            <w:r>
              <w:rPr>
                <w:rFonts w:ascii="Garamond" w:eastAsia="Garamond" w:hAnsi="Garamond" w:cs="Garamond"/>
                <w:spacing w:val="36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pl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te</w:t>
            </w:r>
            <w:r>
              <w:rPr>
                <w:rFonts w:ascii="Garamond" w:eastAsia="Garamond" w:hAnsi="Garamond" w:cs="Garamond"/>
                <w:spacing w:val="33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L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bl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spacing w:val="35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or</w:t>
            </w:r>
            <w:r>
              <w:rPr>
                <w:rFonts w:ascii="Garamond" w:eastAsia="Garamond" w:hAnsi="Garamond" w:cs="Garamond"/>
                <w:spacing w:val="32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N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me</w:t>
            </w:r>
            <w:r>
              <w:rPr>
                <w:rFonts w:ascii="Garamond" w:eastAsia="Garamond" w:hAnsi="Garamond" w:cs="Garamond"/>
                <w:spacing w:val="35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/</w:t>
            </w:r>
            <w:r>
              <w:rPr>
                <w:rFonts w:ascii="Garamond" w:eastAsia="Garamond" w:hAnsi="Garamond" w:cs="Garamond"/>
                <w:spacing w:val="34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Logo</w:t>
            </w:r>
            <w:r>
              <w:rPr>
                <w:rFonts w:ascii="Garamond" w:eastAsia="Garamond" w:hAnsi="Garamond" w:cs="Garamond"/>
                <w:spacing w:val="36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-2"/>
                <w:sz w:val="22"/>
                <w:szCs w:val="22"/>
              </w:rPr>
              <w:t>p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inted</w:t>
            </w:r>
            <w:r>
              <w:rPr>
                <w:rFonts w:ascii="Garamond" w:eastAsia="Garamond" w:hAnsi="Garamond" w:cs="Garamond"/>
                <w:spacing w:val="33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on</w:t>
            </w:r>
          </w:p>
          <w:p w:rsidR="00C314F9" w:rsidRDefault="00790542">
            <w:pPr>
              <w:ind w:left="105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z w:val="22"/>
                <w:szCs w:val="22"/>
              </w:rPr>
              <w:t>hou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ing</w:t>
            </w:r>
            <w:r>
              <w:rPr>
                <w:rFonts w:ascii="Garamond" w:eastAsia="Garamond" w:hAnsi="Garamond" w:cs="Garamond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/ body</w:t>
            </w:r>
          </w:p>
        </w:tc>
      </w:tr>
      <w:tr w:rsidR="00C314F9">
        <w:trPr>
          <w:trHeight w:hRule="exact" w:val="1126"/>
        </w:trPr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279" w:right="279"/>
              <w:jc w:val="center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16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102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Wa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rr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nty p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iod</w:t>
            </w:r>
          </w:p>
        </w:tc>
        <w:tc>
          <w:tcPr>
            <w:tcW w:w="4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105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5</w:t>
            </w:r>
            <w:r>
              <w:rPr>
                <w:rFonts w:ascii="Garamond" w:eastAsia="Garamond" w:hAnsi="Garamond" w:cs="Garamond"/>
                <w:spacing w:val="4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yea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spacing w:val="4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wa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rr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nty</w:t>
            </w:r>
            <w:r>
              <w:rPr>
                <w:rFonts w:ascii="Garamond" w:eastAsia="Garamond" w:hAnsi="Garamond" w:cs="Garamond"/>
                <w:spacing w:val="4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f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om</w:t>
            </w:r>
            <w:r>
              <w:rPr>
                <w:rFonts w:ascii="Garamond" w:eastAsia="Garamond" w:hAnsi="Garamond" w:cs="Garamond"/>
                <w:spacing w:val="4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ac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tu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l</w:t>
            </w:r>
            <w:r>
              <w:rPr>
                <w:rFonts w:ascii="Garamond" w:eastAsia="Garamond" w:hAnsi="Garamond" w:cs="Garamond"/>
                <w:spacing w:val="4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d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te</w:t>
            </w:r>
            <w:r>
              <w:rPr>
                <w:rFonts w:ascii="Garamond" w:eastAsia="Garamond" w:hAnsi="Garamond" w:cs="Garamond"/>
                <w:spacing w:val="4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of</w:t>
            </w:r>
            <w:r>
              <w:rPr>
                <w:rFonts w:ascii="Garamond" w:eastAsia="Garamond" w:hAnsi="Garamond" w:cs="Garamond"/>
                <w:spacing w:val="4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ompletion</w:t>
            </w:r>
            <w:r>
              <w:rPr>
                <w:rFonts w:ascii="Garamond" w:eastAsia="Garamond" w:hAnsi="Garamond" w:cs="Garamond"/>
                <w:spacing w:val="4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of</w:t>
            </w:r>
          </w:p>
          <w:p w:rsidR="00C314F9" w:rsidRDefault="00790542">
            <w:pPr>
              <w:spacing w:before="2"/>
              <w:ind w:left="105" w:right="61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w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o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k</w:t>
            </w:r>
            <w:r>
              <w:rPr>
                <w:rFonts w:ascii="Garamond" w:eastAsia="Garamond" w:hAnsi="Garamond" w:cs="Garamond"/>
                <w:spacing w:val="33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on</w:t>
            </w:r>
            <w:r>
              <w:rPr>
                <w:rFonts w:ascii="Garamond" w:eastAsia="Garamond" w:hAnsi="Garamond" w:cs="Garamond"/>
                <w:spacing w:val="34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c</w:t>
            </w:r>
            <w:r>
              <w:rPr>
                <w:rFonts w:ascii="Garamond" w:eastAsia="Garamond" w:hAnsi="Garamond" w:cs="Garamond"/>
                <w:spacing w:val="-2"/>
                <w:sz w:val="22"/>
                <w:szCs w:val="22"/>
              </w:rPr>
              <w:t>o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mpl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te</w:t>
            </w:r>
            <w:r>
              <w:rPr>
                <w:rFonts w:ascii="Garamond" w:eastAsia="Garamond" w:hAnsi="Garamond" w:cs="Garamond"/>
                <w:spacing w:val="33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l</w:t>
            </w:r>
            <w:r>
              <w:rPr>
                <w:rFonts w:ascii="Garamond" w:eastAsia="Garamond" w:hAnsi="Garamond" w:cs="Garamond"/>
                <w:spacing w:val="-3"/>
                <w:sz w:val="22"/>
                <w:szCs w:val="22"/>
              </w:rPr>
              <w:t>u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mina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spacing w:val="-2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pacing w:val="33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in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c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luding</w:t>
            </w:r>
            <w:r>
              <w:rPr>
                <w:rFonts w:ascii="Garamond" w:eastAsia="Garamond" w:hAnsi="Garamond" w:cs="Garamond"/>
                <w:spacing w:val="33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d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iv</w:t>
            </w:r>
            <w:r>
              <w:rPr>
                <w:rFonts w:ascii="Garamond" w:eastAsia="Garamond" w:hAnsi="Garamond" w:cs="Garamond"/>
                <w:spacing w:val="-4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/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c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on</w:t>
            </w:r>
            <w:r>
              <w:rPr>
                <w:rFonts w:ascii="Garamond" w:eastAsia="Garamond" w:hAnsi="Garamond" w:cs="Garamond"/>
                <w:spacing w:val="-2"/>
                <w:sz w:val="22"/>
                <w:szCs w:val="22"/>
              </w:rPr>
              <w:t>t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ol g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ea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.</w:t>
            </w:r>
          </w:p>
          <w:p w:rsidR="00C314F9" w:rsidRDefault="00790542">
            <w:pPr>
              <w:spacing w:line="240" w:lineRule="exact"/>
              <w:ind w:left="105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(S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NO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(b)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B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>L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OW)</w:t>
            </w:r>
          </w:p>
        </w:tc>
      </w:tr>
      <w:tr w:rsidR="00C314F9">
        <w:trPr>
          <w:trHeight w:hRule="exact" w:val="334"/>
        </w:trPr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279" w:right="279"/>
              <w:jc w:val="center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17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102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Po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we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Fa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t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r</w:t>
            </w:r>
          </w:p>
        </w:tc>
        <w:tc>
          <w:tcPr>
            <w:tcW w:w="4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105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qu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l to 0.95 or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e</w:t>
            </w:r>
          </w:p>
        </w:tc>
      </w:tr>
      <w:tr w:rsidR="00C314F9">
        <w:trPr>
          <w:trHeight w:hRule="exact" w:val="569"/>
        </w:trPr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279" w:right="279"/>
              <w:jc w:val="center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18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102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 xml:space="preserve">otal 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o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we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o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>n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um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 xml:space="preserve">tion 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f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fitt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ng</w:t>
            </w:r>
          </w:p>
        </w:tc>
        <w:tc>
          <w:tcPr>
            <w:tcW w:w="4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105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Not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>M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o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 xml:space="preserve">han 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1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10 %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of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 xml:space="preserve">d 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ca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pa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ity of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L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D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Li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ht.</w:t>
            </w:r>
          </w:p>
        </w:tc>
      </w:tr>
      <w:tr w:rsidR="00C314F9">
        <w:trPr>
          <w:trHeight w:hRule="exact" w:val="2072"/>
        </w:trPr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279" w:right="279"/>
              <w:jc w:val="center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19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102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t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po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ts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of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l</w:t>
            </w:r>
            <w:r>
              <w:rPr>
                <w:rFonts w:ascii="Garamond" w:eastAsia="Garamond" w:hAnsi="Garamond" w:cs="Garamond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mina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e</w:t>
            </w:r>
          </w:p>
        </w:tc>
        <w:tc>
          <w:tcPr>
            <w:tcW w:w="4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4F9" w:rsidRDefault="00790542">
            <w:pPr>
              <w:spacing w:line="240" w:lineRule="exact"/>
              <w:ind w:left="105" w:right="65"/>
              <w:jc w:val="both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he</w:t>
            </w:r>
            <w:r>
              <w:rPr>
                <w:rFonts w:ascii="Garamond" w:eastAsia="Garamond" w:hAnsi="Garamond" w:cs="Garamond"/>
                <w:spacing w:val="3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lumin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ire</w:t>
            </w:r>
            <w:r>
              <w:rPr>
                <w:rFonts w:ascii="Garamond" w:eastAsia="Garamond" w:hAnsi="Garamond" w:cs="Garamond"/>
                <w:spacing w:val="3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ho</w:t>
            </w:r>
            <w:r>
              <w:rPr>
                <w:rFonts w:ascii="Garamond" w:eastAsia="Garamond" w:hAnsi="Garamond" w:cs="Garamond"/>
                <w:spacing w:val="2"/>
                <w:position w:val="1"/>
                <w:sz w:val="22"/>
                <w:szCs w:val="22"/>
              </w:rPr>
              <w:t>u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ld</w:t>
            </w:r>
            <w:r>
              <w:rPr>
                <w:rFonts w:ascii="Garamond" w:eastAsia="Garamond" w:hAnsi="Garamond" w:cs="Garamond"/>
                <w:spacing w:val="3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be</w:t>
            </w:r>
            <w:r>
              <w:rPr>
                <w:rFonts w:ascii="Garamond" w:eastAsia="Garamond" w:hAnsi="Garamond" w:cs="Garamond"/>
                <w:spacing w:val="3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t</w:t>
            </w:r>
            <w:r>
              <w:rPr>
                <w:rFonts w:ascii="Garamond" w:eastAsia="Garamond" w:hAnsi="Garamond" w:cs="Garamond"/>
                <w:spacing w:val="-3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ted</w:t>
            </w:r>
            <w:r>
              <w:rPr>
                <w:rFonts w:ascii="Garamond" w:eastAsia="Garamond" w:hAnsi="Garamond" w:cs="Garamond"/>
                <w:spacing w:val="3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spacing w:val="3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p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pacing w:val="3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C</w:t>
            </w:r>
            <w:r>
              <w:rPr>
                <w:rFonts w:ascii="Garamond" w:eastAsia="Garamond" w:hAnsi="Garamond" w:cs="Garamond"/>
                <w:spacing w:val="3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6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5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2"/>
                <w:szCs w:val="22"/>
              </w:rPr>
              <w:t>9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8</w:t>
            </w:r>
            <w:r>
              <w:rPr>
                <w:rFonts w:ascii="Garamond" w:eastAsia="Garamond" w:hAnsi="Garamond" w:cs="Garamond"/>
                <w:spacing w:val="3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2"/>
                <w:szCs w:val="22"/>
              </w:rPr>
              <w:t>2-</w:t>
            </w:r>
          </w:p>
          <w:p w:rsidR="00C314F9" w:rsidRDefault="00790542">
            <w:pPr>
              <w:ind w:left="105" w:right="61"/>
              <w:jc w:val="both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z w:val="22"/>
                <w:szCs w:val="22"/>
              </w:rPr>
              <w:t>3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: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2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0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02</w:t>
            </w:r>
            <w:r>
              <w:rPr>
                <w:rFonts w:ascii="Garamond" w:eastAsia="Garamond" w:hAnsi="Garamond" w:cs="Garamond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tand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pacing w:val="-2"/>
                <w:sz w:val="22"/>
                <w:szCs w:val="22"/>
              </w:rPr>
              <w:t>d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nd follo</w:t>
            </w:r>
            <w:r>
              <w:rPr>
                <w:rFonts w:ascii="Garamond" w:eastAsia="Garamond" w:hAnsi="Garamond" w:cs="Garamond"/>
                <w:spacing w:val="-3"/>
                <w:sz w:val="22"/>
                <w:szCs w:val="22"/>
              </w:rPr>
              <w:t>w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ing</w:t>
            </w:r>
            <w:r>
              <w:rPr>
                <w:rFonts w:ascii="Garamond" w:eastAsia="Garamond" w:hAnsi="Garamond" w:cs="Garamond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test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 xml:space="preserve"> r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po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ts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 xml:space="preserve"> s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hou</w:t>
            </w:r>
            <w:r>
              <w:rPr>
                <w:rFonts w:ascii="Garamond" w:eastAsia="Garamond" w:hAnsi="Garamond" w:cs="Garamond"/>
                <w:spacing w:val="-2"/>
                <w:sz w:val="22"/>
                <w:szCs w:val="22"/>
              </w:rPr>
              <w:t>l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d</w:t>
            </w:r>
            <w:r>
              <w:rPr>
                <w:rFonts w:ascii="Garamond" w:eastAsia="Garamond" w:hAnsi="Garamond" w:cs="Garamond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 xml:space="preserve">be 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ubmi</w:t>
            </w:r>
            <w:r>
              <w:rPr>
                <w:rFonts w:ascii="Garamond" w:eastAsia="Garamond" w:hAnsi="Garamond" w:cs="Garamond"/>
                <w:spacing w:val="-2"/>
                <w:sz w:val="22"/>
                <w:szCs w:val="22"/>
              </w:rPr>
              <w:t>t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 xml:space="preserve">ted 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long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w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ith</w:t>
            </w:r>
            <w:r>
              <w:rPr>
                <w:rFonts w:ascii="Garamond" w:eastAsia="Garamond" w:hAnsi="Garamond" w:cs="Garamond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the f</w:t>
            </w:r>
            <w:r>
              <w:rPr>
                <w:rFonts w:ascii="Garamond" w:eastAsia="Garamond" w:hAnsi="Garamond" w:cs="Garamond"/>
                <w:spacing w:val="-2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tt</w:t>
            </w:r>
            <w:r>
              <w:rPr>
                <w:rFonts w:ascii="Garamond" w:eastAsia="Garamond" w:hAnsi="Garamond" w:cs="Garamond"/>
                <w:spacing w:val="-2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ngs:</w:t>
            </w:r>
          </w:p>
          <w:p w:rsidR="00C314F9" w:rsidRDefault="00790542">
            <w:pPr>
              <w:ind w:left="105" w:right="59"/>
              <w:jc w:val="both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z w:val="22"/>
                <w:szCs w:val="22"/>
              </w:rPr>
              <w:t>H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ea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 xml:space="preserve">t </w:t>
            </w:r>
            <w:r>
              <w:rPr>
                <w:rFonts w:ascii="Garamond" w:eastAsia="Garamond" w:hAnsi="Garamond" w:cs="Garamond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tan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c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 xml:space="preserve">e 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 xml:space="preserve"> T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 xml:space="preserve">t,  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T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h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m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 xml:space="preserve">l  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T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 xml:space="preserve">t, </w:t>
            </w:r>
            <w:r>
              <w:rPr>
                <w:rFonts w:ascii="Garamond" w:eastAsia="Garamond" w:hAnsi="Garamond" w:cs="Garamond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ngre</w:t>
            </w:r>
            <w:r>
              <w:rPr>
                <w:rFonts w:ascii="Garamond" w:eastAsia="Garamond" w:hAnsi="Garamond" w:cs="Garamond"/>
                <w:spacing w:val="-2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s P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ote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c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t</w:t>
            </w:r>
            <w:r>
              <w:rPr>
                <w:rFonts w:ascii="Garamond" w:eastAsia="Garamond" w:hAnsi="Garamond" w:cs="Garamond"/>
                <w:spacing w:val="-2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on</w:t>
            </w:r>
            <w:r>
              <w:rPr>
                <w:rFonts w:ascii="Garamond" w:eastAsia="Garamond" w:hAnsi="Garamond" w:cs="Garamond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T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es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t,</w:t>
            </w:r>
            <w:r>
              <w:rPr>
                <w:rFonts w:ascii="Garamond" w:eastAsia="Garamond" w:hAnsi="Garamond" w:cs="Garamond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D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 xml:space="preserve">op 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T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es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t,</w:t>
            </w:r>
            <w:r>
              <w:rPr>
                <w:rFonts w:ascii="Garamond" w:eastAsia="Garamond" w:hAnsi="Garamond" w:cs="Garamond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l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ec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t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ca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l</w:t>
            </w:r>
            <w:r>
              <w:rPr>
                <w:rFonts w:ascii="Garamond" w:eastAsia="Garamond" w:hAnsi="Garamond" w:cs="Garamond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/</w:t>
            </w:r>
            <w:r>
              <w:rPr>
                <w:rFonts w:ascii="Garamond" w:eastAsia="Garamond" w:hAnsi="Garamond" w:cs="Garamond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n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ul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 xml:space="preserve">tion 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spacing w:val="-3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tan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c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T</w:t>
            </w:r>
            <w:r>
              <w:rPr>
                <w:rFonts w:ascii="Garamond" w:eastAsia="Garamond" w:hAnsi="Garamond" w:cs="Garamond"/>
                <w:spacing w:val="-3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t,</w:t>
            </w:r>
            <w:r>
              <w:rPr>
                <w:rFonts w:ascii="Garamond" w:eastAsia="Garamond" w:hAnsi="Garamond" w:cs="Garamond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n</w:t>
            </w:r>
            <w:r>
              <w:rPr>
                <w:rFonts w:ascii="Garamond" w:eastAsia="Garamond" w:hAnsi="Garamond" w:cs="Garamond"/>
                <w:spacing w:val="-2"/>
                <w:sz w:val="22"/>
                <w:szCs w:val="22"/>
              </w:rPr>
              <w:t>d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ur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spacing w:val="-2"/>
                <w:sz w:val="22"/>
                <w:szCs w:val="22"/>
              </w:rPr>
              <w:t>n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c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T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t, Humi</w:t>
            </w:r>
            <w:r>
              <w:rPr>
                <w:rFonts w:ascii="Garamond" w:eastAsia="Garamond" w:hAnsi="Garamond" w:cs="Garamond"/>
                <w:spacing w:val="4"/>
                <w:sz w:val="22"/>
                <w:szCs w:val="22"/>
              </w:rPr>
              <w:t>d</w:t>
            </w:r>
            <w:r>
              <w:rPr>
                <w:rFonts w:ascii="Garamond" w:eastAsia="Garamond" w:hAnsi="Garamond" w:cs="Garamond"/>
                <w:spacing w:val="-3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ty</w:t>
            </w:r>
            <w:r>
              <w:rPr>
                <w:rFonts w:ascii="Garamond" w:eastAsia="Garamond" w:hAnsi="Garamond" w:cs="Garamond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T</w:t>
            </w:r>
            <w:r>
              <w:rPr>
                <w:rFonts w:ascii="Garamond" w:eastAsia="Garamond" w:hAnsi="Garamond" w:cs="Garamond"/>
                <w:spacing w:val="-3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t, Phot</w:t>
            </w:r>
            <w:r>
              <w:rPr>
                <w:rFonts w:ascii="Garamond" w:eastAsia="Garamond" w:hAnsi="Garamond" w:cs="Garamond"/>
                <w:spacing w:val="-2"/>
                <w:sz w:val="22"/>
                <w:szCs w:val="22"/>
              </w:rPr>
              <w:t>o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m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t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y</w:t>
            </w:r>
            <w:r>
              <w:rPr>
                <w:rFonts w:ascii="Garamond" w:eastAsia="Garamond" w:hAnsi="Garamond" w:cs="Garamond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T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t</w:t>
            </w:r>
            <w:r>
              <w:rPr>
                <w:rFonts w:ascii="Garamond" w:eastAsia="Garamond" w:hAnsi="Garamond" w:cs="Garamond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(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L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M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79</w:t>
            </w:r>
            <w:r>
              <w:rPr>
                <w:rFonts w:ascii="Garamond" w:eastAsia="Garamond" w:hAnsi="Garamond" w:cs="Garamond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pacing w:val="-3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po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t),</w:t>
            </w:r>
            <w:r>
              <w:rPr>
                <w:rFonts w:ascii="Garamond" w:eastAsia="Garamond" w:hAnsi="Garamond" w:cs="Garamond"/>
                <w:spacing w:val="-2"/>
                <w:sz w:val="22"/>
                <w:szCs w:val="22"/>
              </w:rPr>
              <w:t xml:space="preserve"> L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M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 xml:space="preserve">80 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p</w:t>
            </w:r>
            <w:r>
              <w:rPr>
                <w:rFonts w:ascii="Garamond" w:eastAsia="Garamond" w:hAnsi="Garamond" w:cs="Garamond"/>
                <w:spacing w:val="-2"/>
                <w:sz w:val="22"/>
                <w:szCs w:val="22"/>
              </w:rPr>
              <w:t>o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t.</w:t>
            </w:r>
          </w:p>
        </w:tc>
      </w:tr>
    </w:tbl>
    <w:p w:rsidR="00C314F9" w:rsidRDefault="00C314F9">
      <w:pPr>
        <w:sectPr w:rsidR="00C314F9">
          <w:footerReference w:type="default" r:id="rId8"/>
          <w:pgSz w:w="12240" w:h="15840"/>
          <w:pgMar w:top="1480" w:right="980" w:bottom="280" w:left="1160" w:header="0" w:footer="628" w:gutter="0"/>
          <w:pgNumType w:start="3"/>
          <w:cols w:space="720"/>
        </w:sectPr>
      </w:pPr>
    </w:p>
    <w:p w:rsidR="00C314F9" w:rsidRDefault="00790542">
      <w:pPr>
        <w:spacing w:before="85"/>
        <w:ind w:left="12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pacing w:val="1"/>
          <w:sz w:val="22"/>
          <w:szCs w:val="22"/>
        </w:rPr>
        <w:lastRenderedPageBreak/>
        <w:t>N</w:t>
      </w:r>
      <w:r>
        <w:rPr>
          <w:rFonts w:ascii="Garamond" w:eastAsia="Garamond" w:hAnsi="Garamond" w:cs="Garamond"/>
          <w:b/>
          <w:sz w:val="22"/>
          <w:szCs w:val="22"/>
        </w:rPr>
        <w:t>ote:</w:t>
      </w:r>
    </w:p>
    <w:p w:rsidR="00C314F9" w:rsidRDefault="00790542">
      <w:pPr>
        <w:ind w:left="840" w:right="80" w:hanging="36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(</w:t>
      </w:r>
      <w:r>
        <w:rPr>
          <w:rFonts w:ascii="Garamond" w:eastAsia="Garamond" w:hAnsi="Garamond" w:cs="Garamond"/>
          <w:spacing w:val="-1"/>
          <w:sz w:val="22"/>
          <w:szCs w:val="22"/>
        </w:rPr>
        <w:t>a</w:t>
      </w:r>
      <w:r>
        <w:rPr>
          <w:rFonts w:ascii="Garamond" w:eastAsia="Garamond" w:hAnsi="Garamond" w:cs="Garamond"/>
          <w:sz w:val="22"/>
          <w:szCs w:val="22"/>
        </w:rPr>
        <w:t xml:space="preserve">) </w:t>
      </w:r>
      <w:r>
        <w:rPr>
          <w:rFonts w:ascii="Garamond" w:eastAsia="Garamond" w:hAnsi="Garamond" w:cs="Garamond"/>
          <w:spacing w:val="32"/>
          <w:sz w:val="22"/>
          <w:szCs w:val="22"/>
        </w:rPr>
        <w:t xml:space="preserve"> </w:t>
      </w:r>
      <w:r>
        <w:rPr>
          <w:rFonts w:ascii="Garamond" w:eastAsia="Garamond" w:hAnsi="Garamond" w:cs="Garamond"/>
          <w:spacing w:val="-1"/>
          <w:sz w:val="22"/>
          <w:szCs w:val="22"/>
        </w:rPr>
        <w:t>A</w:t>
      </w:r>
      <w:r>
        <w:rPr>
          <w:rFonts w:ascii="Garamond" w:eastAsia="Garamond" w:hAnsi="Garamond" w:cs="Garamond"/>
          <w:sz w:val="22"/>
          <w:szCs w:val="22"/>
        </w:rPr>
        <w:t>g</w:t>
      </w:r>
      <w:r>
        <w:rPr>
          <w:rFonts w:ascii="Garamond" w:eastAsia="Garamond" w:hAnsi="Garamond" w:cs="Garamond"/>
          <w:spacing w:val="-1"/>
          <w:sz w:val="22"/>
          <w:szCs w:val="22"/>
        </w:rPr>
        <w:t>e</w:t>
      </w:r>
      <w:r>
        <w:rPr>
          <w:rFonts w:ascii="Garamond" w:eastAsia="Garamond" w:hAnsi="Garamond" w:cs="Garamond"/>
          <w:sz w:val="22"/>
          <w:szCs w:val="22"/>
        </w:rPr>
        <w:t>n</w:t>
      </w:r>
      <w:r>
        <w:rPr>
          <w:rFonts w:ascii="Garamond" w:eastAsia="Garamond" w:hAnsi="Garamond" w:cs="Garamond"/>
          <w:spacing w:val="-1"/>
          <w:sz w:val="22"/>
          <w:szCs w:val="22"/>
        </w:rPr>
        <w:t>c</w:t>
      </w:r>
      <w:r>
        <w:rPr>
          <w:rFonts w:ascii="Garamond" w:eastAsia="Garamond" w:hAnsi="Garamond" w:cs="Garamond"/>
          <w:sz w:val="22"/>
          <w:szCs w:val="22"/>
        </w:rPr>
        <w:t>y</w:t>
      </w:r>
      <w:r>
        <w:rPr>
          <w:rFonts w:ascii="Garamond" w:eastAsia="Garamond" w:hAnsi="Garamond" w:cs="Garamond"/>
          <w:spacing w:val="16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has</w:t>
      </w:r>
      <w:r>
        <w:rPr>
          <w:rFonts w:ascii="Garamond" w:eastAsia="Garamond" w:hAnsi="Garamond" w:cs="Garamond"/>
          <w:spacing w:val="17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to</w:t>
      </w:r>
      <w:r>
        <w:rPr>
          <w:rFonts w:ascii="Garamond" w:eastAsia="Garamond" w:hAnsi="Garamond" w:cs="Garamond"/>
          <w:spacing w:val="17"/>
          <w:sz w:val="22"/>
          <w:szCs w:val="22"/>
        </w:rPr>
        <w:t xml:space="preserve"> </w:t>
      </w:r>
      <w:r>
        <w:rPr>
          <w:rFonts w:ascii="Garamond" w:eastAsia="Garamond" w:hAnsi="Garamond" w:cs="Garamond"/>
          <w:spacing w:val="-1"/>
          <w:sz w:val="22"/>
          <w:szCs w:val="22"/>
        </w:rPr>
        <w:t>s</w:t>
      </w:r>
      <w:r>
        <w:rPr>
          <w:rFonts w:ascii="Garamond" w:eastAsia="Garamond" w:hAnsi="Garamond" w:cs="Garamond"/>
          <w:sz w:val="22"/>
          <w:szCs w:val="22"/>
        </w:rPr>
        <w:t>ubmit</w:t>
      </w:r>
      <w:r>
        <w:rPr>
          <w:rFonts w:ascii="Garamond" w:eastAsia="Garamond" w:hAnsi="Garamond" w:cs="Garamond"/>
          <w:spacing w:val="17"/>
          <w:sz w:val="22"/>
          <w:szCs w:val="22"/>
        </w:rPr>
        <w:t xml:space="preserve"> </w:t>
      </w:r>
      <w:r>
        <w:rPr>
          <w:rFonts w:ascii="Garamond" w:eastAsia="Garamond" w:hAnsi="Garamond" w:cs="Garamond"/>
          <w:spacing w:val="-1"/>
          <w:sz w:val="22"/>
          <w:szCs w:val="22"/>
        </w:rPr>
        <w:t>a</w:t>
      </w:r>
      <w:r>
        <w:rPr>
          <w:rFonts w:ascii="Garamond" w:eastAsia="Garamond" w:hAnsi="Garamond" w:cs="Garamond"/>
          <w:sz w:val="22"/>
          <w:szCs w:val="22"/>
        </w:rPr>
        <w:t>n</w:t>
      </w:r>
      <w:r>
        <w:rPr>
          <w:rFonts w:ascii="Garamond" w:eastAsia="Garamond" w:hAnsi="Garamond" w:cs="Garamond"/>
          <w:spacing w:val="14"/>
          <w:sz w:val="22"/>
          <w:szCs w:val="22"/>
        </w:rPr>
        <w:t xml:space="preserve"> </w:t>
      </w:r>
      <w:r>
        <w:rPr>
          <w:rFonts w:ascii="Garamond" w:eastAsia="Garamond" w:hAnsi="Garamond" w:cs="Garamond"/>
          <w:spacing w:val="-3"/>
          <w:sz w:val="22"/>
          <w:szCs w:val="22"/>
        </w:rPr>
        <w:t>u</w:t>
      </w:r>
      <w:r>
        <w:rPr>
          <w:rFonts w:ascii="Garamond" w:eastAsia="Garamond" w:hAnsi="Garamond" w:cs="Garamond"/>
          <w:sz w:val="22"/>
          <w:szCs w:val="22"/>
        </w:rPr>
        <w:t>nd</w:t>
      </w:r>
      <w:r>
        <w:rPr>
          <w:rFonts w:ascii="Garamond" w:eastAsia="Garamond" w:hAnsi="Garamond" w:cs="Garamond"/>
          <w:spacing w:val="-1"/>
          <w:sz w:val="22"/>
          <w:szCs w:val="22"/>
        </w:rPr>
        <w:t>e</w:t>
      </w:r>
      <w:r>
        <w:rPr>
          <w:rFonts w:ascii="Garamond" w:eastAsia="Garamond" w:hAnsi="Garamond" w:cs="Garamond"/>
          <w:spacing w:val="1"/>
          <w:sz w:val="22"/>
          <w:szCs w:val="22"/>
        </w:rPr>
        <w:t>r</w:t>
      </w:r>
      <w:r>
        <w:rPr>
          <w:rFonts w:ascii="Garamond" w:eastAsia="Garamond" w:hAnsi="Garamond" w:cs="Garamond"/>
          <w:sz w:val="22"/>
          <w:szCs w:val="22"/>
        </w:rPr>
        <w:t>ta</w:t>
      </w:r>
      <w:r>
        <w:rPr>
          <w:rFonts w:ascii="Garamond" w:eastAsia="Garamond" w:hAnsi="Garamond" w:cs="Garamond"/>
          <w:spacing w:val="-1"/>
          <w:sz w:val="22"/>
          <w:szCs w:val="22"/>
        </w:rPr>
        <w:t>k</w:t>
      </w:r>
      <w:r>
        <w:rPr>
          <w:rFonts w:ascii="Garamond" w:eastAsia="Garamond" w:hAnsi="Garamond" w:cs="Garamond"/>
          <w:sz w:val="22"/>
          <w:szCs w:val="22"/>
        </w:rPr>
        <w:t>ing</w:t>
      </w:r>
      <w:r>
        <w:rPr>
          <w:rFonts w:ascii="Garamond" w:eastAsia="Garamond" w:hAnsi="Garamond" w:cs="Garamond"/>
          <w:spacing w:val="16"/>
          <w:sz w:val="22"/>
          <w:szCs w:val="22"/>
        </w:rPr>
        <w:t xml:space="preserve"> </w:t>
      </w:r>
      <w:r>
        <w:rPr>
          <w:rFonts w:ascii="Garamond" w:eastAsia="Garamond" w:hAnsi="Garamond" w:cs="Garamond"/>
          <w:spacing w:val="-2"/>
          <w:sz w:val="22"/>
          <w:szCs w:val="22"/>
        </w:rPr>
        <w:t>f</w:t>
      </w:r>
      <w:r>
        <w:rPr>
          <w:rFonts w:ascii="Garamond" w:eastAsia="Garamond" w:hAnsi="Garamond" w:cs="Garamond"/>
          <w:spacing w:val="1"/>
          <w:sz w:val="22"/>
          <w:szCs w:val="22"/>
        </w:rPr>
        <w:t>r</w:t>
      </w:r>
      <w:r>
        <w:rPr>
          <w:rFonts w:ascii="Garamond" w:eastAsia="Garamond" w:hAnsi="Garamond" w:cs="Garamond"/>
          <w:sz w:val="22"/>
          <w:szCs w:val="22"/>
        </w:rPr>
        <w:t>om</w:t>
      </w:r>
      <w:r>
        <w:rPr>
          <w:rFonts w:ascii="Garamond" w:eastAsia="Garamond" w:hAnsi="Garamond" w:cs="Garamond"/>
          <w:spacing w:val="15"/>
          <w:sz w:val="22"/>
          <w:szCs w:val="22"/>
        </w:rPr>
        <w:t xml:space="preserve"> </w:t>
      </w:r>
      <w:r>
        <w:rPr>
          <w:rFonts w:ascii="Garamond" w:eastAsia="Garamond" w:hAnsi="Garamond" w:cs="Garamond"/>
          <w:spacing w:val="3"/>
          <w:sz w:val="22"/>
          <w:szCs w:val="22"/>
        </w:rPr>
        <w:t>f</w:t>
      </w:r>
      <w:r>
        <w:rPr>
          <w:rFonts w:ascii="Garamond" w:eastAsia="Garamond" w:hAnsi="Garamond" w:cs="Garamond"/>
          <w:sz w:val="22"/>
          <w:szCs w:val="22"/>
        </w:rPr>
        <w:t>itt</w:t>
      </w:r>
      <w:r>
        <w:rPr>
          <w:rFonts w:ascii="Garamond" w:eastAsia="Garamond" w:hAnsi="Garamond" w:cs="Garamond"/>
          <w:spacing w:val="-2"/>
          <w:sz w:val="22"/>
          <w:szCs w:val="22"/>
        </w:rPr>
        <w:t>i</w:t>
      </w:r>
      <w:r>
        <w:rPr>
          <w:rFonts w:ascii="Garamond" w:eastAsia="Garamond" w:hAnsi="Garamond" w:cs="Garamond"/>
          <w:sz w:val="22"/>
          <w:szCs w:val="22"/>
        </w:rPr>
        <w:t>ng</w:t>
      </w:r>
      <w:r>
        <w:rPr>
          <w:rFonts w:ascii="Garamond" w:eastAsia="Garamond" w:hAnsi="Garamond" w:cs="Garamond"/>
          <w:spacing w:val="17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m</w:t>
      </w:r>
      <w:r>
        <w:rPr>
          <w:rFonts w:ascii="Garamond" w:eastAsia="Garamond" w:hAnsi="Garamond" w:cs="Garamond"/>
          <w:spacing w:val="-1"/>
          <w:sz w:val="22"/>
          <w:szCs w:val="22"/>
        </w:rPr>
        <w:t>a</w:t>
      </w:r>
      <w:r>
        <w:rPr>
          <w:rFonts w:ascii="Garamond" w:eastAsia="Garamond" w:hAnsi="Garamond" w:cs="Garamond"/>
          <w:spacing w:val="-2"/>
          <w:sz w:val="22"/>
          <w:szCs w:val="22"/>
        </w:rPr>
        <w:t>n</w:t>
      </w:r>
      <w:r>
        <w:rPr>
          <w:rFonts w:ascii="Garamond" w:eastAsia="Garamond" w:hAnsi="Garamond" w:cs="Garamond"/>
          <w:sz w:val="22"/>
          <w:szCs w:val="22"/>
        </w:rPr>
        <w:t>ufa</w:t>
      </w:r>
      <w:r>
        <w:rPr>
          <w:rFonts w:ascii="Garamond" w:eastAsia="Garamond" w:hAnsi="Garamond" w:cs="Garamond"/>
          <w:spacing w:val="-1"/>
          <w:sz w:val="22"/>
          <w:szCs w:val="22"/>
        </w:rPr>
        <w:t>c</w:t>
      </w:r>
      <w:r>
        <w:rPr>
          <w:rFonts w:ascii="Garamond" w:eastAsia="Garamond" w:hAnsi="Garamond" w:cs="Garamond"/>
          <w:sz w:val="22"/>
          <w:szCs w:val="22"/>
        </w:rPr>
        <w:t>tu</w:t>
      </w:r>
      <w:r>
        <w:rPr>
          <w:rFonts w:ascii="Garamond" w:eastAsia="Garamond" w:hAnsi="Garamond" w:cs="Garamond"/>
          <w:spacing w:val="1"/>
          <w:sz w:val="22"/>
          <w:szCs w:val="22"/>
        </w:rPr>
        <w:t>r</w:t>
      </w:r>
      <w:r>
        <w:rPr>
          <w:rFonts w:ascii="Garamond" w:eastAsia="Garamond" w:hAnsi="Garamond" w:cs="Garamond"/>
          <w:spacing w:val="-1"/>
          <w:sz w:val="22"/>
          <w:szCs w:val="22"/>
        </w:rPr>
        <w:t>e</w:t>
      </w:r>
      <w:r>
        <w:rPr>
          <w:rFonts w:ascii="Garamond" w:eastAsia="Garamond" w:hAnsi="Garamond" w:cs="Garamond"/>
          <w:sz w:val="22"/>
          <w:szCs w:val="22"/>
        </w:rPr>
        <w:t>r</w:t>
      </w:r>
      <w:r>
        <w:rPr>
          <w:rFonts w:ascii="Garamond" w:eastAsia="Garamond" w:hAnsi="Garamond" w:cs="Garamond"/>
          <w:spacing w:val="15"/>
          <w:sz w:val="22"/>
          <w:szCs w:val="22"/>
        </w:rPr>
        <w:t xml:space="preserve"> </w:t>
      </w:r>
      <w:r>
        <w:rPr>
          <w:rFonts w:ascii="Garamond" w:eastAsia="Garamond" w:hAnsi="Garamond" w:cs="Garamond"/>
          <w:spacing w:val="1"/>
          <w:sz w:val="22"/>
          <w:szCs w:val="22"/>
        </w:rPr>
        <w:t>r</w:t>
      </w:r>
      <w:r>
        <w:rPr>
          <w:rFonts w:ascii="Garamond" w:eastAsia="Garamond" w:hAnsi="Garamond" w:cs="Garamond"/>
          <w:spacing w:val="-1"/>
          <w:sz w:val="22"/>
          <w:szCs w:val="22"/>
        </w:rPr>
        <w:t>e</w:t>
      </w:r>
      <w:r>
        <w:rPr>
          <w:rFonts w:ascii="Garamond" w:eastAsia="Garamond" w:hAnsi="Garamond" w:cs="Garamond"/>
          <w:sz w:val="22"/>
          <w:szCs w:val="22"/>
        </w:rPr>
        <w:t>g</w:t>
      </w:r>
      <w:r>
        <w:rPr>
          <w:rFonts w:ascii="Garamond" w:eastAsia="Garamond" w:hAnsi="Garamond" w:cs="Garamond"/>
          <w:spacing w:val="-1"/>
          <w:sz w:val="22"/>
          <w:szCs w:val="22"/>
        </w:rPr>
        <w:t>a</w:t>
      </w:r>
      <w:r>
        <w:rPr>
          <w:rFonts w:ascii="Garamond" w:eastAsia="Garamond" w:hAnsi="Garamond" w:cs="Garamond"/>
          <w:spacing w:val="1"/>
          <w:sz w:val="22"/>
          <w:szCs w:val="22"/>
        </w:rPr>
        <w:t>r</w:t>
      </w:r>
      <w:r>
        <w:rPr>
          <w:rFonts w:ascii="Garamond" w:eastAsia="Garamond" w:hAnsi="Garamond" w:cs="Garamond"/>
          <w:sz w:val="22"/>
          <w:szCs w:val="22"/>
        </w:rPr>
        <w:t>ding</w:t>
      </w:r>
      <w:r>
        <w:rPr>
          <w:rFonts w:ascii="Garamond" w:eastAsia="Garamond" w:hAnsi="Garamond" w:cs="Garamond"/>
          <w:spacing w:val="18"/>
          <w:sz w:val="22"/>
          <w:szCs w:val="22"/>
        </w:rPr>
        <w:t xml:space="preserve"> </w:t>
      </w:r>
      <w:r>
        <w:rPr>
          <w:rFonts w:ascii="Garamond" w:eastAsia="Garamond" w:hAnsi="Garamond" w:cs="Garamond"/>
          <w:spacing w:val="-1"/>
          <w:sz w:val="22"/>
          <w:szCs w:val="22"/>
        </w:rPr>
        <w:t>c</w:t>
      </w:r>
      <w:r>
        <w:rPr>
          <w:rFonts w:ascii="Garamond" w:eastAsia="Garamond" w:hAnsi="Garamond" w:cs="Garamond"/>
          <w:sz w:val="22"/>
          <w:szCs w:val="22"/>
        </w:rPr>
        <w:t>o</w:t>
      </w:r>
      <w:r>
        <w:rPr>
          <w:rFonts w:ascii="Garamond" w:eastAsia="Garamond" w:hAnsi="Garamond" w:cs="Garamond"/>
          <w:spacing w:val="-2"/>
          <w:sz w:val="22"/>
          <w:szCs w:val="22"/>
        </w:rPr>
        <w:t>n</w:t>
      </w:r>
      <w:r>
        <w:rPr>
          <w:rFonts w:ascii="Garamond" w:eastAsia="Garamond" w:hAnsi="Garamond" w:cs="Garamond"/>
          <w:sz w:val="22"/>
          <w:szCs w:val="22"/>
        </w:rPr>
        <w:t>fir</w:t>
      </w:r>
      <w:r>
        <w:rPr>
          <w:rFonts w:ascii="Garamond" w:eastAsia="Garamond" w:hAnsi="Garamond" w:cs="Garamond"/>
          <w:spacing w:val="-2"/>
          <w:sz w:val="22"/>
          <w:szCs w:val="22"/>
        </w:rPr>
        <w:t>m</w:t>
      </w:r>
      <w:r>
        <w:rPr>
          <w:rFonts w:ascii="Garamond" w:eastAsia="Garamond" w:hAnsi="Garamond" w:cs="Garamond"/>
          <w:spacing w:val="-1"/>
          <w:sz w:val="22"/>
          <w:szCs w:val="22"/>
        </w:rPr>
        <w:t>a</w:t>
      </w:r>
      <w:r>
        <w:rPr>
          <w:rFonts w:ascii="Garamond" w:eastAsia="Garamond" w:hAnsi="Garamond" w:cs="Garamond"/>
          <w:sz w:val="22"/>
          <w:szCs w:val="22"/>
        </w:rPr>
        <w:t>tion</w:t>
      </w:r>
      <w:r>
        <w:rPr>
          <w:rFonts w:ascii="Garamond" w:eastAsia="Garamond" w:hAnsi="Garamond" w:cs="Garamond"/>
          <w:spacing w:val="17"/>
          <w:sz w:val="22"/>
          <w:szCs w:val="22"/>
        </w:rPr>
        <w:t xml:space="preserve"> </w:t>
      </w:r>
      <w:r>
        <w:rPr>
          <w:rFonts w:ascii="Garamond" w:eastAsia="Garamond" w:hAnsi="Garamond" w:cs="Garamond"/>
          <w:spacing w:val="-1"/>
          <w:sz w:val="22"/>
          <w:szCs w:val="22"/>
        </w:rPr>
        <w:t>a</w:t>
      </w:r>
      <w:r>
        <w:rPr>
          <w:rFonts w:ascii="Garamond" w:eastAsia="Garamond" w:hAnsi="Garamond" w:cs="Garamond"/>
          <w:sz w:val="22"/>
          <w:szCs w:val="22"/>
        </w:rPr>
        <w:t>bout</w:t>
      </w:r>
      <w:r>
        <w:rPr>
          <w:rFonts w:ascii="Garamond" w:eastAsia="Garamond" w:hAnsi="Garamond" w:cs="Garamond"/>
          <w:spacing w:val="17"/>
          <w:sz w:val="22"/>
          <w:szCs w:val="22"/>
        </w:rPr>
        <w:t xml:space="preserve"> </w:t>
      </w:r>
      <w:r>
        <w:rPr>
          <w:rFonts w:ascii="Garamond" w:eastAsia="Garamond" w:hAnsi="Garamond" w:cs="Garamond"/>
          <w:spacing w:val="-3"/>
          <w:sz w:val="22"/>
          <w:szCs w:val="22"/>
        </w:rPr>
        <w:t>u</w:t>
      </w:r>
      <w:r>
        <w:rPr>
          <w:rFonts w:ascii="Garamond" w:eastAsia="Garamond" w:hAnsi="Garamond" w:cs="Garamond"/>
          <w:spacing w:val="1"/>
          <w:sz w:val="22"/>
          <w:szCs w:val="22"/>
        </w:rPr>
        <w:t>s</w:t>
      </w:r>
      <w:r>
        <w:rPr>
          <w:rFonts w:ascii="Garamond" w:eastAsia="Garamond" w:hAnsi="Garamond" w:cs="Garamond"/>
          <w:sz w:val="22"/>
          <w:szCs w:val="22"/>
        </w:rPr>
        <w:t>e</w:t>
      </w:r>
      <w:r>
        <w:rPr>
          <w:rFonts w:ascii="Garamond" w:eastAsia="Garamond" w:hAnsi="Garamond" w:cs="Garamond"/>
          <w:spacing w:val="16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of</w:t>
      </w:r>
      <w:r>
        <w:rPr>
          <w:rFonts w:ascii="Garamond" w:eastAsia="Garamond" w:hAnsi="Garamond" w:cs="Garamond"/>
          <w:spacing w:val="15"/>
          <w:sz w:val="22"/>
          <w:szCs w:val="22"/>
        </w:rPr>
        <w:t xml:space="preserve"> </w:t>
      </w:r>
      <w:r>
        <w:rPr>
          <w:rFonts w:ascii="Garamond" w:eastAsia="Garamond" w:hAnsi="Garamond" w:cs="Garamond"/>
          <w:spacing w:val="1"/>
          <w:sz w:val="22"/>
          <w:szCs w:val="22"/>
        </w:rPr>
        <w:t>s</w:t>
      </w:r>
      <w:r>
        <w:rPr>
          <w:rFonts w:ascii="Garamond" w:eastAsia="Garamond" w:hAnsi="Garamond" w:cs="Garamond"/>
          <w:spacing w:val="-1"/>
          <w:sz w:val="22"/>
          <w:szCs w:val="22"/>
        </w:rPr>
        <w:t>a</w:t>
      </w:r>
      <w:r>
        <w:rPr>
          <w:rFonts w:ascii="Garamond" w:eastAsia="Garamond" w:hAnsi="Garamond" w:cs="Garamond"/>
          <w:sz w:val="22"/>
          <w:szCs w:val="22"/>
        </w:rPr>
        <w:t>id m</w:t>
      </w:r>
      <w:r>
        <w:rPr>
          <w:rFonts w:ascii="Garamond" w:eastAsia="Garamond" w:hAnsi="Garamond" w:cs="Garamond"/>
          <w:spacing w:val="-1"/>
          <w:sz w:val="22"/>
          <w:szCs w:val="22"/>
        </w:rPr>
        <w:t>a</w:t>
      </w:r>
      <w:r>
        <w:rPr>
          <w:rFonts w:ascii="Garamond" w:eastAsia="Garamond" w:hAnsi="Garamond" w:cs="Garamond"/>
          <w:sz w:val="22"/>
          <w:szCs w:val="22"/>
        </w:rPr>
        <w:t>ke</w:t>
      </w:r>
      <w:r>
        <w:rPr>
          <w:rFonts w:ascii="Garamond" w:eastAsia="Garamond" w:hAnsi="Garamond" w:cs="Garamond"/>
          <w:spacing w:val="-1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L</w:t>
      </w:r>
      <w:r>
        <w:rPr>
          <w:rFonts w:ascii="Garamond" w:eastAsia="Garamond" w:hAnsi="Garamond" w:cs="Garamond"/>
          <w:spacing w:val="-1"/>
          <w:sz w:val="22"/>
          <w:szCs w:val="22"/>
        </w:rPr>
        <w:t>E</w:t>
      </w:r>
      <w:r>
        <w:rPr>
          <w:rFonts w:ascii="Garamond" w:eastAsia="Garamond" w:hAnsi="Garamond" w:cs="Garamond"/>
          <w:sz w:val="22"/>
          <w:szCs w:val="22"/>
        </w:rPr>
        <w:t>D'S in the</w:t>
      </w:r>
      <w:r>
        <w:rPr>
          <w:rFonts w:ascii="Garamond" w:eastAsia="Garamond" w:hAnsi="Garamond" w:cs="Garamond"/>
          <w:spacing w:val="-3"/>
          <w:sz w:val="22"/>
          <w:szCs w:val="22"/>
        </w:rPr>
        <w:t>i</w:t>
      </w:r>
      <w:r>
        <w:rPr>
          <w:rFonts w:ascii="Garamond" w:eastAsia="Garamond" w:hAnsi="Garamond" w:cs="Garamond"/>
          <w:sz w:val="22"/>
          <w:szCs w:val="22"/>
        </w:rPr>
        <w:t>r</w:t>
      </w:r>
      <w:r>
        <w:rPr>
          <w:rFonts w:ascii="Garamond" w:eastAsia="Garamond" w:hAnsi="Garamond" w:cs="Garamond"/>
          <w:spacing w:val="1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fi</w:t>
      </w:r>
      <w:r>
        <w:rPr>
          <w:rFonts w:ascii="Garamond" w:eastAsia="Garamond" w:hAnsi="Garamond" w:cs="Garamond"/>
          <w:spacing w:val="-2"/>
          <w:sz w:val="22"/>
          <w:szCs w:val="22"/>
        </w:rPr>
        <w:t>t</w:t>
      </w:r>
      <w:r>
        <w:rPr>
          <w:rFonts w:ascii="Garamond" w:eastAsia="Garamond" w:hAnsi="Garamond" w:cs="Garamond"/>
          <w:sz w:val="22"/>
          <w:szCs w:val="22"/>
        </w:rPr>
        <w:t>ting</w:t>
      </w:r>
      <w:r>
        <w:rPr>
          <w:rFonts w:ascii="Garamond" w:eastAsia="Garamond" w:hAnsi="Garamond" w:cs="Garamond"/>
          <w:spacing w:val="1"/>
          <w:sz w:val="22"/>
          <w:szCs w:val="22"/>
        </w:rPr>
        <w:t>s</w:t>
      </w:r>
      <w:r>
        <w:rPr>
          <w:rFonts w:ascii="Garamond" w:eastAsia="Garamond" w:hAnsi="Garamond" w:cs="Garamond"/>
          <w:sz w:val="22"/>
          <w:szCs w:val="22"/>
        </w:rPr>
        <w:t>.</w:t>
      </w:r>
    </w:p>
    <w:p w:rsidR="00C314F9" w:rsidRDefault="00C314F9">
      <w:pPr>
        <w:spacing w:before="18" w:line="220" w:lineRule="exact"/>
        <w:rPr>
          <w:sz w:val="22"/>
          <w:szCs w:val="22"/>
        </w:rPr>
      </w:pPr>
    </w:p>
    <w:p w:rsidR="00C314F9" w:rsidRDefault="00790542">
      <w:pPr>
        <w:spacing w:line="240" w:lineRule="exact"/>
        <w:ind w:left="840" w:right="86" w:hanging="36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(b) </w:t>
      </w:r>
      <w:r>
        <w:rPr>
          <w:rFonts w:ascii="Garamond" w:eastAsia="Garamond" w:hAnsi="Garamond" w:cs="Garamond"/>
          <w:spacing w:val="8"/>
          <w:sz w:val="22"/>
          <w:szCs w:val="22"/>
        </w:rPr>
        <w:t xml:space="preserve"> </w:t>
      </w:r>
      <w:r>
        <w:rPr>
          <w:rFonts w:ascii="Garamond" w:eastAsia="Garamond" w:hAnsi="Garamond" w:cs="Garamond"/>
          <w:spacing w:val="-1"/>
          <w:sz w:val="22"/>
          <w:szCs w:val="22"/>
        </w:rPr>
        <w:t>A</w:t>
      </w:r>
      <w:r>
        <w:rPr>
          <w:rFonts w:ascii="Garamond" w:eastAsia="Garamond" w:hAnsi="Garamond" w:cs="Garamond"/>
          <w:sz w:val="22"/>
          <w:szCs w:val="22"/>
        </w:rPr>
        <w:t>ll</w:t>
      </w:r>
      <w:r>
        <w:rPr>
          <w:rFonts w:ascii="Garamond" w:eastAsia="Garamond" w:hAnsi="Garamond" w:cs="Garamond"/>
          <w:spacing w:val="24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L</w:t>
      </w:r>
      <w:r>
        <w:rPr>
          <w:rFonts w:ascii="Garamond" w:eastAsia="Garamond" w:hAnsi="Garamond" w:cs="Garamond"/>
          <w:spacing w:val="-1"/>
          <w:sz w:val="22"/>
          <w:szCs w:val="22"/>
        </w:rPr>
        <w:t>E</w:t>
      </w:r>
      <w:r>
        <w:rPr>
          <w:rFonts w:ascii="Garamond" w:eastAsia="Garamond" w:hAnsi="Garamond" w:cs="Garamond"/>
          <w:sz w:val="22"/>
          <w:szCs w:val="22"/>
        </w:rPr>
        <w:t>D</w:t>
      </w:r>
      <w:r>
        <w:rPr>
          <w:rFonts w:ascii="Garamond" w:eastAsia="Garamond" w:hAnsi="Garamond" w:cs="Garamond"/>
          <w:spacing w:val="24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li</w:t>
      </w:r>
      <w:r>
        <w:rPr>
          <w:rFonts w:ascii="Garamond" w:eastAsia="Garamond" w:hAnsi="Garamond" w:cs="Garamond"/>
          <w:spacing w:val="-1"/>
          <w:sz w:val="22"/>
          <w:szCs w:val="22"/>
        </w:rPr>
        <w:t>g</w:t>
      </w:r>
      <w:r>
        <w:rPr>
          <w:rFonts w:ascii="Garamond" w:eastAsia="Garamond" w:hAnsi="Garamond" w:cs="Garamond"/>
          <w:sz w:val="22"/>
          <w:szCs w:val="22"/>
        </w:rPr>
        <w:t>ht</w:t>
      </w:r>
      <w:r>
        <w:rPr>
          <w:rFonts w:ascii="Garamond" w:eastAsia="Garamond" w:hAnsi="Garamond" w:cs="Garamond"/>
          <w:spacing w:val="25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fixtures</w:t>
      </w:r>
      <w:r>
        <w:rPr>
          <w:rFonts w:ascii="Garamond" w:eastAsia="Garamond" w:hAnsi="Garamond" w:cs="Garamond"/>
          <w:spacing w:val="25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m</w:t>
      </w:r>
      <w:r>
        <w:rPr>
          <w:rFonts w:ascii="Garamond" w:eastAsia="Garamond" w:hAnsi="Garamond" w:cs="Garamond"/>
          <w:spacing w:val="-2"/>
          <w:sz w:val="22"/>
          <w:szCs w:val="22"/>
        </w:rPr>
        <w:t>u</w:t>
      </w:r>
      <w:r>
        <w:rPr>
          <w:rFonts w:ascii="Garamond" w:eastAsia="Garamond" w:hAnsi="Garamond" w:cs="Garamond"/>
          <w:spacing w:val="1"/>
          <w:sz w:val="22"/>
          <w:szCs w:val="22"/>
        </w:rPr>
        <w:t>s</w:t>
      </w:r>
      <w:r>
        <w:rPr>
          <w:rFonts w:ascii="Garamond" w:eastAsia="Garamond" w:hAnsi="Garamond" w:cs="Garamond"/>
          <w:sz w:val="22"/>
          <w:szCs w:val="22"/>
        </w:rPr>
        <w:t>t</w:t>
      </w:r>
      <w:r>
        <w:rPr>
          <w:rFonts w:ascii="Garamond" w:eastAsia="Garamond" w:hAnsi="Garamond" w:cs="Garamond"/>
          <w:spacing w:val="22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be</w:t>
      </w:r>
      <w:r>
        <w:rPr>
          <w:rFonts w:ascii="Garamond" w:eastAsia="Garamond" w:hAnsi="Garamond" w:cs="Garamond"/>
          <w:spacing w:val="23"/>
          <w:sz w:val="22"/>
          <w:szCs w:val="22"/>
        </w:rPr>
        <w:t xml:space="preserve"> </w:t>
      </w:r>
      <w:r>
        <w:rPr>
          <w:rFonts w:ascii="Garamond" w:eastAsia="Garamond" w:hAnsi="Garamond" w:cs="Garamond"/>
          <w:spacing w:val="-1"/>
          <w:sz w:val="22"/>
          <w:szCs w:val="22"/>
        </w:rPr>
        <w:t>wa</w:t>
      </w:r>
      <w:r>
        <w:rPr>
          <w:rFonts w:ascii="Garamond" w:eastAsia="Garamond" w:hAnsi="Garamond" w:cs="Garamond"/>
          <w:spacing w:val="1"/>
          <w:sz w:val="22"/>
          <w:szCs w:val="22"/>
        </w:rPr>
        <w:t>rr</w:t>
      </w:r>
      <w:r>
        <w:rPr>
          <w:rFonts w:ascii="Garamond" w:eastAsia="Garamond" w:hAnsi="Garamond" w:cs="Garamond"/>
          <w:spacing w:val="-1"/>
          <w:sz w:val="22"/>
          <w:szCs w:val="22"/>
        </w:rPr>
        <w:t>a</w:t>
      </w:r>
      <w:r>
        <w:rPr>
          <w:rFonts w:ascii="Garamond" w:eastAsia="Garamond" w:hAnsi="Garamond" w:cs="Garamond"/>
          <w:sz w:val="22"/>
          <w:szCs w:val="22"/>
        </w:rPr>
        <w:t>nted</w:t>
      </w:r>
      <w:r>
        <w:rPr>
          <w:rFonts w:ascii="Garamond" w:eastAsia="Garamond" w:hAnsi="Garamond" w:cs="Garamond"/>
          <w:spacing w:val="24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by</w:t>
      </w:r>
      <w:r>
        <w:rPr>
          <w:rFonts w:ascii="Garamond" w:eastAsia="Garamond" w:hAnsi="Garamond" w:cs="Garamond"/>
          <w:spacing w:val="23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the</w:t>
      </w:r>
      <w:r>
        <w:rPr>
          <w:rFonts w:ascii="Garamond" w:eastAsia="Garamond" w:hAnsi="Garamond" w:cs="Garamond"/>
          <w:spacing w:val="24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m</w:t>
      </w:r>
      <w:r>
        <w:rPr>
          <w:rFonts w:ascii="Garamond" w:eastAsia="Garamond" w:hAnsi="Garamond" w:cs="Garamond"/>
          <w:spacing w:val="-1"/>
          <w:sz w:val="22"/>
          <w:szCs w:val="22"/>
        </w:rPr>
        <w:t>a</w:t>
      </w:r>
      <w:r>
        <w:rPr>
          <w:rFonts w:ascii="Garamond" w:eastAsia="Garamond" w:hAnsi="Garamond" w:cs="Garamond"/>
          <w:sz w:val="22"/>
          <w:szCs w:val="22"/>
        </w:rPr>
        <w:t>n</w:t>
      </w:r>
      <w:r>
        <w:rPr>
          <w:rFonts w:ascii="Garamond" w:eastAsia="Garamond" w:hAnsi="Garamond" w:cs="Garamond"/>
          <w:spacing w:val="2"/>
          <w:sz w:val="22"/>
          <w:szCs w:val="22"/>
        </w:rPr>
        <w:t>u</w:t>
      </w:r>
      <w:r>
        <w:rPr>
          <w:rFonts w:ascii="Garamond" w:eastAsia="Garamond" w:hAnsi="Garamond" w:cs="Garamond"/>
          <w:sz w:val="22"/>
          <w:szCs w:val="22"/>
        </w:rPr>
        <w:t>f</w:t>
      </w:r>
      <w:r>
        <w:rPr>
          <w:rFonts w:ascii="Garamond" w:eastAsia="Garamond" w:hAnsi="Garamond" w:cs="Garamond"/>
          <w:spacing w:val="-1"/>
          <w:sz w:val="22"/>
          <w:szCs w:val="22"/>
        </w:rPr>
        <w:t>ac</w:t>
      </w:r>
      <w:r>
        <w:rPr>
          <w:rFonts w:ascii="Garamond" w:eastAsia="Garamond" w:hAnsi="Garamond" w:cs="Garamond"/>
          <w:spacing w:val="5"/>
          <w:sz w:val="22"/>
          <w:szCs w:val="22"/>
        </w:rPr>
        <w:t>t</w:t>
      </w:r>
      <w:r>
        <w:rPr>
          <w:rFonts w:ascii="Garamond" w:eastAsia="Garamond" w:hAnsi="Garamond" w:cs="Garamond"/>
          <w:sz w:val="22"/>
          <w:szCs w:val="22"/>
        </w:rPr>
        <w:t>ur</w:t>
      </w:r>
      <w:r>
        <w:rPr>
          <w:rFonts w:ascii="Garamond" w:eastAsia="Garamond" w:hAnsi="Garamond" w:cs="Garamond"/>
          <w:spacing w:val="-1"/>
          <w:sz w:val="22"/>
          <w:szCs w:val="22"/>
        </w:rPr>
        <w:t>e</w:t>
      </w:r>
      <w:r>
        <w:rPr>
          <w:rFonts w:ascii="Garamond" w:eastAsia="Garamond" w:hAnsi="Garamond" w:cs="Garamond"/>
          <w:sz w:val="22"/>
          <w:szCs w:val="22"/>
        </w:rPr>
        <w:t>r</w:t>
      </w:r>
      <w:r>
        <w:rPr>
          <w:rFonts w:ascii="Garamond" w:eastAsia="Garamond" w:hAnsi="Garamond" w:cs="Garamond"/>
          <w:spacing w:val="25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f</w:t>
      </w:r>
      <w:r>
        <w:rPr>
          <w:rFonts w:ascii="Garamond" w:eastAsia="Garamond" w:hAnsi="Garamond" w:cs="Garamond"/>
          <w:spacing w:val="-2"/>
          <w:sz w:val="22"/>
          <w:szCs w:val="22"/>
        </w:rPr>
        <w:t>o</w:t>
      </w:r>
      <w:r>
        <w:rPr>
          <w:rFonts w:ascii="Garamond" w:eastAsia="Garamond" w:hAnsi="Garamond" w:cs="Garamond"/>
          <w:sz w:val="22"/>
          <w:szCs w:val="22"/>
        </w:rPr>
        <w:t>r</w:t>
      </w:r>
      <w:r>
        <w:rPr>
          <w:rFonts w:ascii="Garamond" w:eastAsia="Garamond" w:hAnsi="Garamond" w:cs="Garamond"/>
          <w:spacing w:val="25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a</w:t>
      </w:r>
      <w:r>
        <w:rPr>
          <w:rFonts w:ascii="Garamond" w:eastAsia="Garamond" w:hAnsi="Garamond" w:cs="Garamond"/>
          <w:spacing w:val="23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minimum</w:t>
      </w:r>
      <w:r>
        <w:rPr>
          <w:rFonts w:ascii="Garamond" w:eastAsia="Garamond" w:hAnsi="Garamond" w:cs="Garamond"/>
          <w:spacing w:val="24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of</w:t>
      </w:r>
      <w:r>
        <w:rPr>
          <w:rFonts w:ascii="Garamond" w:eastAsia="Garamond" w:hAnsi="Garamond" w:cs="Garamond"/>
          <w:spacing w:val="25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05</w:t>
      </w:r>
      <w:r>
        <w:rPr>
          <w:rFonts w:ascii="Garamond" w:eastAsia="Garamond" w:hAnsi="Garamond" w:cs="Garamond"/>
          <w:spacing w:val="23"/>
          <w:sz w:val="22"/>
          <w:szCs w:val="22"/>
        </w:rPr>
        <w:t xml:space="preserve"> </w:t>
      </w:r>
      <w:r>
        <w:rPr>
          <w:rFonts w:ascii="Garamond" w:eastAsia="Garamond" w:hAnsi="Garamond" w:cs="Garamond"/>
          <w:spacing w:val="-1"/>
          <w:sz w:val="22"/>
          <w:szCs w:val="22"/>
        </w:rPr>
        <w:t>yea</w:t>
      </w:r>
      <w:r>
        <w:rPr>
          <w:rFonts w:ascii="Garamond" w:eastAsia="Garamond" w:hAnsi="Garamond" w:cs="Garamond"/>
          <w:spacing w:val="1"/>
          <w:sz w:val="22"/>
          <w:szCs w:val="22"/>
        </w:rPr>
        <w:t>r</w:t>
      </w:r>
      <w:r>
        <w:rPr>
          <w:rFonts w:ascii="Garamond" w:eastAsia="Garamond" w:hAnsi="Garamond" w:cs="Garamond"/>
          <w:sz w:val="22"/>
          <w:szCs w:val="22"/>
        </w:rPr>
        <w:t>s</w:t>
      </w:r>
      <w:r>
        <w:rPr>
          <w:rFonts w:ascii="Garamond" w:eastAsia="Garamond" w:hAnsi="Garamond" w:cs="Garamond"/>
          <w:spacing w:val="25"/>
          <w:sz w:val="22"/>
          <w:szCs w:val="22"/>
        </w:rPr>
        <w:t xml:space="preserve"> </w:t>
      </w:r>
      <w:r>
        <w:rPr>
          <w:rFonts w:ascii="Garamond" w:eastAsia="Garamond" w:hAnsi="Garamond" w:cs="Garamond"/>
          <w:spacing w:val="-1"/>
          <w:sz w:val="22"/>
          <w:szCs w:val="22"/>
        </w:rPr>
        <w:t>a</w:t>
      </w:r>
      <w:r>
        <w:rPr>
          <w:rFonts w:ascii="Garamond" w:eastAsia="Garamond" w:hAnsi="Garamond" w:cs="Garamond"/>
          <w:sz w:val="22"/>
          <w:szCs w:val="22"/>
        </w:rPr>
        <w:t>fter</w:t>
      </w:r>
      <w:r>
        <w:rPr>
          <w:rFonts w:ascii="Garamond" w:eastAsia="Garamond" w:hAnsi="Garamond" w:cs="Garamond"/>
          <w:spacing w:val="24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d</w:t>
      </w:r>
      <w:r>
        <w:rPr>
          <w:rFonts w:ascii="Garamond" w:eastAsia="Garamond" w:hAnsi="Garamond" w:cs="Garamond"/>
          <w:spacing w:val="-1"/>
          <w:sz w:val="22"/>
          <w:szCs w:val="22"/>
        </w:rPr>
        <w:t>a</w:t>
      </w:r>
      <w:r>
        <w:rPr>
          <w:rFonts w:ascii="Garamond" w:eastAsia="Garamond" w:hAnsi="Garamond" w:cs="Garamond"/>
          <w:sz w:val="22"/>
          <w:szCs w:val="22"/>
        </w:rPr>
        <w:t>te</w:t>
      </w:r>
      <w:r>
        <w:rPr>
          <w:rFonts w:ascii="Garamond" w:eastAsia="Garamond" w:hAnsi="Garamond" w:cs="Garamond"/>
          <w:spacing w:val="24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 xml:space="preserve">of </w:t>
      </w:r>
      <w:r>
        <w:rPr>
          <w:rFonts w:ascii="Garamond" w:eastAsia="Garamond" w:hAnsi="Garamond" w:cs="Garamond"/>
          <w:spacing w:val="-1"/>
          <w:sz w:val="22"/>
          <w:szCs w:val="22"/>
        </w:rPr>
        <w:t>c</w:t>
      </w:r>
      <w:r>
        <w:rPr>
          <w:rFonts w:ascii="Garamond" w:eastAsia="Garamond" w:hAnsi="Garamond" w:cs="Garamond"/>
          <w:sz w:val="22"/>
          <w:szCs w:val="22"/>
        </w:rPr>
        <w:t xml:space="preserve">ompletion. </w:t>
      </w:r>
      <w:r>
        <w:rPr>
          <w:rFonts w:ascii="Garamond" w:eastAsia="Garamond" w:hAnsi="Garamond" w:cs="Garamond"/>
          <w:spacing w:val="-2"/>
          <w:sz w:val="22"/>
          <w:szCs w:val="22"/>
        </w:rPr>
        <w:t>(</w:t>
      </w:r>
      <w:r>
        <w:rPr>
          <w:rFonts w:ascii="Garamond" w:eastAsia="Garamond" w:hAnsi="Garamond" w:cs="Garamond"/>
          <w:sz w:val="22"/>
          <w:szCs w:val="22"/>
        </w:rPr>
        <w:t>Oth</w:t>
      </w:r>
      <w:r>
        <w:rPr>
          <w:rFonts w:ascii="Garamond" w:eastAsia="Garamond" w:hAnsi="Garamond" w:cs="Garamond"/>
          <w:spacing w:val="-3"/>
          <w:sz w:val="22"/>
          <w:szCs w:val="22"/>
        </w:rPr>
        <w:t>e</w:t>
      </w:r>
      <w:r>
        <w:rPr>
          <w:rFonts w:ascii="Garamond" w:eastAsia="Garamond" w:hAnsi="Garamond" w:cs="Garamond"/>
          <w:spacing w:val="1"/>
          <w:sz w:val="22"/>
          <w:szCs w:val="22"/>
        </w:rPr>
        <w:t>r</w:t>
      </w:r>
      <w:r>
        <w:rPr>
          <w:rFonts w:ascii="Garamond" w:eastAsia="Garamond" w:hAnsi="Garamond" w:cs="Garamond"/>
          <w:spacing w:val="-1"/>
          <w:sz w:val="22"/>
          <w:szCs w:val="22"/>
        </w:rPr>
        <w:t>w</w:t>
      </w:r>
      <w:r>
        <w:rPr>
          <w:rFonts w:ascii="Garamond" w:eastAsia="Garamond" w:hAnsi="Garamond" w:cs="Garamond"/>
          <w:sz w:val="22"/>
          <w:szCs w:val="22"/>
        </w:rPr>
        <w:t>i</w:t>
      </w:r>
      <w:r>
        <w:rPr>
          <w:rFonts w:ascii="Garamond" w:eastAsia="Garamond" w:hAnsi="Garamond" w:cs="Garamond"/>
          <w:spacing w:val="1"/>
          <w:sz w:val="22"/>
          <w:szCs w:val="22"/>
        </w:rPr>
        <w:t>s</w:t>
      </w:r>
      <w:r>
        <w:rPr>
          <w:rFonts w:ascii="Garamond" w:eastAsia="Garamond" w:hAnsi="Garamond" w:cs="Garamond"/>
          <w:sz w:val="22"/>
          <w:szCs w:val="22"/>
        </w:rPr>
        <w:t>e</w:t>
      </w:r>
      <w:r>
        <w:rPr>
          <w:rFonts w:ascii="Garamond" w:eastAsia="Garamond" w:hAnsi="Garamond" w:cs="Garamond"/>
          <w:spacing w:val="-1"/>
          <w:sz w:val="22"/>
          <w:szCs w:val="22"/>
        </w:rPr>
        <w:t xml:space="preserve"> a</w:t>
      </w:r>
      <w:r>
        <w:rPr>
          <w:rFonts w:ascii="Garamond" w:eastAsia="Garamond" w:hAnsi="Garamond" w:cs="Garamond"/>
          <w:sz w:val="22"/>
          <w:szCs w:val="22"/>
        </w:rPr>
        <w:t xml:space="preserve">n </w:t>
      </w:r>
      <w:r>
        <w:rPr>
          <w:rFonts w:ascii="Garamond" w:eastAsia="Garamond" w:hAnsi="Garamond" w:cs="Garamond"/>
          <w:spacing w:val="-3"/>
          <w:sz w:val="22"/>
          <w:szCs w:val="22"/>
        </w:rPr>
        <w:t>a</w:t>
      </w:r>
      <w:r>
        <w:rPr>
          <w:rFonts w:ascii="Garamond" w:eastAsia="Garamond" w:hAnsi="Garamond" w:cs="Garamond"/>
          <w:sz w:val="22"/>
          <w:szCs w:val="22"/>
        </w:rPr>
        <w:t>mount</w:t>
      </w:r>
      <w:r>
        <w:rPr>
          <w:rFonts w:ascii="Garamond" w:eastAsia="Garamond" w:hAnsi="Garamond" w:cs="Garamond"/>
          <w:spacing w:val="1"/>
          <w:sz w:val="22"/>
          <w:szCs w:val="22"/>
        </w:rPr>
        <w:t xml:space="preserve"> </w:t>
      </w:r>
      <w:r>
        <w:rPr>
          <w:rFonts w:ascii="Garamond" w:eastAsia="Garamond" w:hAnsi="Garamond" w:cs="Garamond"/>
          <w:spacing w:val="-2"/>
          <w:sz w:val="22"/>
          <w:szCs w:val="22"/>
        </w:rPr>
        <w:t>o</w:t>
      </w:r>
      <w:r>
        <w:rPr>
          <w:rFonts w:ascii="Garamond" w:eastAsia="Garamond" w:hAnsi="Garamond" w:cs="Garamond"/>
          <w:sz w:val="22"/>
          <w:szCs w:val="22"/>
        </w:rPr>
        <w:t>f</w:t>
      </w:r>
      <w:r>
        <w:rPr>
          <w:rFonts w:ascii="Garamond" w:eastAsia="Garamond" w:hAnsi="Garamond" w:cs="Garamond"/>
          <w:spacing w:val="-2"/>
          <w:sz w:val="22"/>
          <w:szCs w:val="22"/>
        </w:rPr>
        <w:t xml:space="preserve"> </w:t>
      </w:r>
      <w:r>
        <w:rPr>
          <w:rFonts w:ascii="Garamond" w:eastAsia="Garamond" w:hAnsi="Garamond" w:cs="Garamond"/>
          <w:spacing w:val="1"/>
          <w:sz w:val="22"/>
          <w:szCs w:val="22"/>
        </w:rPr>
        <w:t>Rs</w:t>
      </w:r>
      <w:r>
        <w:rPr>
          <w:rFonts w:ascii="Garamond" w:eastAsia="Garamond" w:hAnsi="Garamond" w:cs="Garamond"/>
          <w:sz w:val="22"/>
          <w:szCs w:val="22"/>
        </w:rPr>
        <w:t>.</w:t>
      </w:r>
      <w:r>
        <w:rPr>
          <w:rFonts w:ascii="Garamond" w:eastAsia="Garamond" w:hAnsi="Garamond" w:cs="Garamond"/>
          <w:spacing w:val="3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 xml:space="preserve">15,00,000.00 </w:t>
      </w:r>
      <w:r>
        <w:rPr>
          <w:rFonts w:ascii="Garamond" w:eastAsia="Garamond" w:hAnsi="Garamond" w:cs="Garamond"/>
          <w:spacing w:val="-3"/>
          <w:sz w:val="22"/>
          <w:szCs w:val="22"/>
        </w:rPr>
        <w:t>w</w:t>
      </w:r>
      <w:r>
        <w:rPr>
          <w:rFonts w:ascii="Garamond" w:eastAsia="Garamond" w:hAnsi="Garamond" w:cs="Garamond"/>
          <w:sz w:val="22"/>
          <w:szCs w:val="22"/>
        </w:rPr>
        <w:t xml:space="preserve">ill be </w:t>
      </w:r>
      <w:r>
        <w:rPr>
          <w:rFonts w:ascii="Garamond" w:eastAsia="Garamond" w:hAnsi="Garamond" w:cs="Garamond"/>
          <w:spacing w:val="1"/>
          <w:sz w:val="22"/>
          <w:szCs w:val="22"/>
        </w:rPr>
        <w:t>r</w:t>
      </w:r>
      <w:r>
        <w:rPr>
          <w:rFonts w:ascii="Garamond" w:eastAsia="Garamond" w:hAnsi="Garamond" w:cs="Garamond"/>
          <w:sz w:val="22"/>
          <w:szCs w:val="22"/>
        </w:rPr>
        <w:t>e</w:t>
      </w:r>
      <w:r>
        <w:rPr>
          <w:rFonts w:ascii="Garamond" w:eastAsia="Garamond" w:hAnsi="Garamond" w:cs="Garamond"/>
          <w:spacing w:val="-1"/>
          <w:sz w:val="22"/>
          <w:szCs w:val="22"/>
        </w:rPr>
        <w:t>c</w:t>
      </w:r>
      <w:r>
        <w:rPr>
          <w:rFonts w:ascii="Garamond" w:eastAsia="Garamond" w:hAnsi="Garamond" w:cs="Garamond"/>
          <w:sz w:val="22"/>
          <w:szCs w:val="22"/>
        </w:rPr>
        <w:t>ove</w:t>
      </w:r>
      <w:r>
        <w:rPr>
          <w:rFonts w:ascii="Garamond" w:eastAsia="Garamond" w:hAnsi="Garamond" w:cs="Garamond"/>
          <w:spacing w:val="1"/>
          <w:sz w:val="22"/>
          <w:szCs w:val="22"/>
        </w:rPr>
        <w:t>r</w:t>
      </w:r>
      <w:r>
        <w:rPr>
          <w:rFonts w:ascii="Garamond" w:eastAsia="Garamond" w:hAnsi="Garamond" w:cs="Garamond"/>
          <w:sz w:val="22"/>
          <w:szCs w:val="22"/>
        </w:rPr>
        <w:t xml:space="preserve">ed </w:t>
      </w:r>
      <w:r>
        <w:rPr>
          <w:rFonts w:ascii="Garamond" w:eastAsia="Garamond" w:hAnsi="Garamond" w:cs="Garamond"/>
          <w:spacing w:val="-1"/>
          <w:sz w:val="22"/>
          <w:szCs w:val="22"/>
        </w:rPr>
        <w:t>f</w:t>
      </w:r>
      <w:r>
        <w:rPr>
          <w:rFonts w:ascii="Garamond" w:eastAsia="Garamond" w:hAnsi="Garamond" w:cs="Garamond"/>
          <w:spacing w:val="1"/>
          <w:sz w:val="22"/>
          <w:szCs w:val="22"/>
        </w:rPr>
        <w:t>r</w:t>
      </w:r>
      <w:r>
        <w:rPr>
          <w:rFonts w:ascii="Garamond" w:eastAsia="Garamond" w:hAnsi="Garamond" w:cs="Garamond"/>
          <w:sz w:val="22"/>
          <w:szCs w:val="22"/>
        </w:rPr>
        <w:t>om</w:t>
      </w:r>
      <w:r>
        <w:rPr>
          <w:rFonts w:ascii="Garamond" w:eastAsia="Garamond" w:hAnsi="Garamond" w:cs="Garamond"/>
          <w:spacing w:val="-2"/>
          <w:sz w:val="22"/>
          <w:szCs w:val="22"/>
        </w:rPr>
        <w:t xml:space="preserve"> </w:t>
      </w:r>
      <w:r>
        <w:rPr>
          <w:rFonts w:ascii="Garamond" w:eastAsia="Garamond" w:hAnsi="Garamond" w:cs="Garamond"/>
          <w:spacing w:val="1"/>
          <w:sz w:val="22"/>
          <w:szCs w:val="22"/>
        </w:rPr>
        <w:t>f</w:t>
      </w:r>
      <w:r>
        <w:rPr>
          <w:rFonts w:ascii="Garamond" w:eastAsia="Garamond" w:hAnsi="Garamond" w:cs="Garamond"/>
          <w:sz w:val="22"/>
          <w:szCs w:val="22"/>
        </w:rPr>
        <w:t>inal</w:t>
      </w:r>
      <w:r>
        <w:rPr>
          <w:rFonts w:ascii="Garamond" w:eastAsia="Garamond" w:hAnsi="Garamond" w:cs="Garamond"/>
          <w:spacing w:val="-1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b</w:t>
      </w:r>
      <w:r>
        <w:rPr>
          <w:rFonts w:ascii="Garamond" w:eastAsia="Garamond" w:hAnsi="Garamond" w:cs="Garamond"/>
          <w:spacing w:val="-2"/>
          <w:sz w:val="22"/>
          <w:szCs w:val="22"/>
        </w:rPr>
        <w:t>i</w:t>
      </w:r>
      <w:r>
        <w:rPr>
          <w:rFonts w:ascii="Garamond" w:eastAsia="Garamond" w:hAnsi="Garamond" w:cs="Garamond"/>
          <w:sz w:val="22"/>
          <w:szCs w:val="22"/>
        </w:rPr>
        <w:t>ll of</w:t>
      </w:r>
      <w:r>
        <w:rPr>
          <w:rFonts w:ascii="Garamond" w:eastAsia="Garamond" w:hAnsi="Garamond" w:cs="Garamond"/>
          <w:spacing w:val="1"/>
          <w:sz w:val="22"/>
          <w:szCs w:val="22"/>
        </w:rPr>
        <w:t xml:space="preserve"> t</w:t>
      </w:r>
      <w:r>
        <w:rPr>
          <w:rFonts w:ascii="Garamond" w:eastAsia="Garamond" w:hAnsi="Garamond" w:cs="Garamond"/>
          <w:sz w:val="22"/>
          <w:szCs w:val="22"/>
        </w:rPr>
        <w:t>he ag</w:t>
      </w:r>
      <w:r>
        <w:rPr>
          <w:rFonts w:ascii="Garamond" w:eastAsia="Garamond" w:hAnsi="Garamond" w:cs="Garamond"/>
          <w:spacing w:val="-1"/>
          <w:sz w:val="22"/>
          <w:szCs w:val="22"/>
        </w:rPr>
        <w:t>e</w:t>
      </w:r>
      <w:r>
        <w:rPr>
          <w:rFonts w:ascii="Garamond" w:eastAsia="Garamond" w:hAnsi="Garamond" w:cs="Garamond"/>
          <w:sz w:val="22"/>
          <w:szCs w:val="22"/>
        </w:rPr>
        <w:t>ncy.)</w:t>
      </w:r>
    </w:p>
    <w:p w:rsidR="00C314F9" w:rsidRDefault="00C314F9">
      <w:pPr>
        <w:spacing w:before="5" w:line="100" w:lineRule="exact"/>
        <w:rPr>
          <w:sz w:val="10"/>
          <w:szCs w:val="10"/>
        </w:rPr>
      </w:pPr>
    </w:p>
    <w:p w:rsidR="00C314F9" w:rsidRDefault="00C314F9">
      <w:pPr>
        <w:spacing w:line="200" w:lineRule="exact"/>
      </w:pPr>
    </w:p>
    <w:sectPr w:rsidR="00C314F9" w:rsidSect="00C314F9">
      <w:pgSz w:w="12240" w:h="15840"/>
      <w:pgMar w:top="1120" w:right="960" w:bottom="280" w:left="1160" w:header="0" w:footer="6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C17" w:rsidRDefault="008B5C17" w:rsidP="00C314F9">
      <w:r>
        <w:separator/>
      </w:r>
    </w:p>
  </w:endnote>
  <w:endnote w:type="continuationSeparator" w:id="0">
    <w:p w:rsidR="008B5C17" w:rsidRDefault="008B5C17" w:rsidP="00C31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4F9" w:rsidRDefault="00CF72EB">
    <w:pPr>
      <w:spacing w:line="200" w:lineRule="exact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page">
                <wp:posOffset>800100</wp:posOffset>
              </wp:positionH>
              <wp:positionV relativeFrom="page">
                <wp:posOffset>9424670</wp:posOffset>
              </wp:positionV>
              <wp:extent cx="263525" cy="165735"/>
              <wp:effectExtent l="0" t="4445" r="3175" b="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5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314F9" w:rsidRDefault="00790542">
                          <w:pPr>
                            <w:spacing w:line="240" w:lineRule="exact"/>
                            <w:ind w:left="20" w:right="-33"/>
                            <w:rPr>
                              <w:rFonts w:ascii="Garamond" w:eastAsia="Garamond" w:hAnsi="Garamond" w:cs="Garamond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Garamond" w:eastAsia="Garamond" w:hAnsi="Garamond" w:cs="Garamond"/>
                              <w:spacing w:val="-1"/>
                              <w:position w:val="1"/>
                              <w:sz w:val="22"/>
                              <w:szCs w:val="22"/>
                            </w:rPr>
                            <w:t>AAI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3pt;margin-top:742.1pt;width:20.75pt;height:13.0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KBZrAIAAKg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" filled="f" stroked="f">
              <v:textbox inset="0,0,0,0">
                <w:txbxContent>
                  <w:p w:rsidR="00C314F9" w:rsidRDefault="00790542">
                    <w:pPr>
                      <w:spacing w:line="240" w:lineRule="exact"/>
                      <w:ind w:left="20" w:right="-33"/>
                      <w:rPr>
                        <w:rFonts w:ascii="Garamond" w:eastAsia="Garamond" w:hAnsi="Garamond" w:cs="Garamond"/>
                        <w:sz w:val="22"/>
                        <w:szCs w:val="22"/>
                      </w:rPr>
                    </w:pPr>
                    <w:r>
                      <w:rPr>
                        <w:rFonts w:ascii="Garamond" w:eastAsia="Garamond" w:hAnsi="Garamond" w:cs="Garamond"/>
                        <w:spacing w:val="-1"/>
                        <w:position w:val="1"/>
                        <w:sz w:val="22"/>
                        <w:szCs w:val="22"/>
                      </w:rPr>
                      <w:t>AAI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3051175</wp:posOffset>
              </wp:positionH>
              <wp:positionV relativeFrom="page">
                <wp:posOffset>9424670</wp:posOffset>
              </wp:positionV>
              <wp:extent cx="1468755" cy="165735"/>
              <wp:effectExtent l="3175" t="4445" r="4445" b="12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87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314F9" w:rsidRDefault="00790542">
                          <w:pPr>
                            <w:spacing w:line="240" w:lineRule="exact"/>
                            <w:ind w:left="20" w:right="-33"/>
                            <w:rPr>
                              <w:rFonts w:ascii="Garamond" w:eastAsia="Garamond" w:hAnsi="Garamond" w:cs="Garamond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Garamond" w:eastAsia="Garamond" w:hAnsi="Garamond" w:cs="Garamond"/>
                              <w:position w:val="1"/>
                              <w:sz w:val="22"/>
                              <w:szCs w:val="22"/>
                            </w:rPr>
                            <w:t>(</w:t>
                          </w:r>
                          <w:r>
                            <w:rPr>
                              <w:rFonts w:ascii="Garamond" w:eastAsia="Garamond" w:hAnsi="Garamond" w:cs="Garamond"/>
                              <w:spacing w:val="-1"/>
                              <w:position w:val="1"/>
                              <w:sz w:val="22"/>
                              <w:szCs w:val="22"/>
                            </w:rPr>
                            <w:t>C</w:t>
                          </w:r>
                          <w:r>
                            <w:rPr>
                              <w:rFonts w:ascii="Garamond" w:eastAsia="Garamond" w:hAnsi="Garamond" w:cs="Garamond"/>
                              <w:spacing w:val="1"/>
                              <w:position w:val="1"/>
                              <w:sz w:val="22"/>
                              <w:szCs w:val="22"/>
                            </w:rPr>
                            <w:t>-</w:t>
                          </w:r>
                          <w:r>
                            <w:rPr>
                              <w:rFonts w:ascii="Garamond" w:eastAsia="Garamond" w:hAnsi="Garamond" w:cs="Garamond"/>
                              <w:position w:val="1"/>
                              <w:sz w:val="22"/>
                              <w:szCs w:val="22"/>
                            </w:rPr>
                            <w:t>N</w:t>
                          </w:r>
                          <w:r>
                            <w:rPr>
                              <w:rFonts w:ascii="Garamond" w:eastAsia="Garamond" w:hAnsi="Garamond" w:cs="Garamond"/>
                              <w:spacing w:val="-1"/>
                              <w:position w:val="1"/>
                              <w:sz w:val="22"/>
                              <w:szCs w:val="22"/>
                            </w:rPr>
                            <w:t>I</w:t>
                          </w:r>
                          <w:r>
                            <w:rPr>
                              <w:rFonts w:ascii="Garamond" w:eastAsia="Garamond" w:hAnsi="Garamond" w:cs="Garamond"/>
                              <w:position w:val="1"/>
                              <w:sz w:val="22"/>
                              <w:szCs w:val="22"/>
                            </w:rPr>
                            <w:t xml:space="preserve">L,  </w:t>
                          </w:r>
                          <w:r>
                            <w:rPr>
                              <w:rFonts w:ascii="Garamond" w:eastAsia="Garamond" w:hAnsi="Garamond" w:cs="Garamond"/>
                              <w:spacing w:val="1"/>
                              <w:position w:val="1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Garamond" w:eastAsia="Garamond" w:hAnsi="Garamond" w:cs="Garamond"/>
                              <w:spacing w:val="-1"/>
                              <w:position w:val="1"/>
                              <w:sz w:val="22"/>
                              <w:szCs w:val="22"/>
                            </w:rPr>
                            <w:t>I</w:t>
                          </w:r>
                          <w:r>
                            <w:rPr>
                              <w:rFonts w:ascii="Garamond" w:eastAsia="Garamond" w:hAnsi="Garamond" w:cs="Garamond"/>
                              <w:spacing w:val="1"/>
                              <w:position w:val="1"/>
                              <w:sz w:val="22"/>
                              <w:szCs w:val="22"/>
                            </w:rPr>
                            <w:t>-</w:t>
                          </w:r>
                          <w:r>
                            <w:rPr>
                              <w:rFonts w:ascii="Garamond" w:eastAsia="Garamond" w:hAnsi="Garamond" w:cs="Garamond"/>
                              <w:spacing w:val="-2"/>
                              <w:position w:val="1"/>
                              <w:sz w:val="22"/>
                              <w:szCs w:val="22"/>
                            </w:rPr>
                            <w:t>N</w:t>
                          </w:r>
                          <w:r>
                            <w:rPr>
                              <w:rFonts w:ascii="Garamond" w:eastAsia="Garamond" w:hAnsi="Garamond" w:cs="Garamond"/>
                              <w:spacing w:val="1"/>
                              <w:position w:val="1"/>
                              <w:sz w:val="22"/>
                              <w:szCs w:val="22"/>
                            </w:rPr>
                            <w:t>I</w:t>
                          </w:r>
                          <w:r>
                            <w:rPr>
                              <w:rFonts w:ascii="Garamond" w:eastAsia="Garamond" w:hAnsi="Garamond" w:cs="Garamond"/>
                              <w:position w:val="1"/>
                              <w:sz w:val="22"/>
                              <w:szCs w:val="22"/>
                            </w:rPr>
                            <w:t xml:space="preserve">L, </w:t>
                          </w:r>
                          <w:r>
                            <w:rPr>
                              <w:rFonts w:ascii="Garamond" w:eastAsia="Garamond" w:hAnsi="Garamond" w:cs="Garamond"/>
                              <w:spacing w:val="53"/>
                              <w:position w:val="1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Garamond" w:eastAsia="Garamond" w:hAnsi="Garamond" w:cs="Garamond"/>
                              <w:spacing w:val="1"/>
                              <w:position w:val="1"/>
                              <w:sz w:val="22"/>
                              <w:szCs w:val="22"/>
                            </w:rPr>
                            <w:t>O-</w:t>
                          </w:r>
                          <w:r>
                            <w:rPr>
                              <w:rFonts w:ascii="Garamond" w:eastAsia="Garamond" w:hAnsi="Garamond" w:cs="Garamond"/>
                              <w:spacing w:val="-2"/>
                              <w:position w:val="1"/>
                              <w:sz w:val="22"/>
                              <w:szCs w:val="22"/>
                            </w:rPr>
                            <w:t>N</w:t>
                          </w:r>
                          <w:r>
                            <w:rPr>
                              <w:rFonts w:ascii="Garamond" w:eastAsia="Garamond" w:hAnsi="Garamond" w:cs="Garamond"/>
                              <w:spacing w:val="1"/>
                              <w:position w:val="1"/>
                              <w:sz w:val="22"/>
                              <w:szCs w:val="22"/>
                            </w:rPr>
                            <w:t>I</w:t>
                          </w:r>
                          <w:r>
                            <w:rPr>
                              <w:rFonts w:ascii="Garamond" w:eastAsia="Garamond" w:hAnsi="Garamond" w:cs="Garamond"/>
                              <w:spacing w:val="-2"/>
                              <w:position w:val="1"/>
                              <w:sz w:val="22"/>
                              <w:szCs w:val="22"/>
                            </w:rPr>
                            <w:t>L</w:t>
                          </w:r>
                          <w:r>
                            <w:rPr>
                              <w:rFonts w:ascii="Garamond" w:eastAsia="Garamond" w:hAnsi="Garamond" w:cs="Garamond"/>
                              <w:position w:val="1"/>
                              <w:sz w:val="22"/>
                              <w:szCs w:val="22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40.25pt;margin-top:742.1pt;width:115.6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/TVrwIAALA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" filled="f" stroked="f">
              <v:textbox inset="0,0,0,0">
                <w:txbxContent>
                  <w:p w:rsidR="00C314F9" w:rsidRDefault="00790542">
                    <w:pPr>
                      <w:spacing w:line="240" w:lineRule="exact"/>
                      <w:ind w:left="20" w:right="-33"/>
                      <w:rPr>
                        <w:rFonts w:ascii="Garamond" w:eastAsia="Garamond" w:hAnsi="Garamond" w:cs="Garamond"/>
                        <w:sz w:val="22"/>
                        <w:szCs w:val="22"/>
                      </w:rPr>
                    </w:pPr>
                    <w:r>
                      <w:rPr>
                        <w:rFonts w:ascii="Garamond" w:eastAsia="Garamond" w:hAnsi="Garamond" w:cs="Garamond"/>
                        <w:position w:val="1"/>
                        <w:sz w:val="22"/>
                        <w:szCs w:val="22"/>
                      </w:rPr>
                      <w:t>(</w:t>
                    </w:r>
                    <w:r>
                      <w:rPr>
                        <w:rFonts w:ascii="Garamond" w:eastAsia="Garamond" w:hAnsi="Garamond" w:cs="Garamond"/>
                        <w:spacing w:val="-1"/>
                        <w:position w:val="1"/>
                        <w:sz w:val="22"/>
                        <w:szCs w:val="22"/>
                      </w:rPr>
                      <w:t>C</w:t>
                    </w:r>
                    <w:r>
                      <w:rPr>
                        <w:rFonts w:ascii="Garamond" w:eastAsia="Garamond" w:hAnsi="Garamond" w:cs="Garamond"/>
                        <w:spacing w:val="1"/>
                        <w:position w:val="1"/>
                        <w:sz w:val="22"/>
                        <w:szCs w:val="22"/>
                      </w:rPr>
                      <w:t>-</w:t>
                    </w:r>
                    <w:r>
                      <w:rPr>
                        <w:rFonts w:ascii="Garamond" w:eastAsia="Garamond" w:hAnsi="Garamond" w:cs="Garamond"/>
                        <w:position w:val="1"/>
                        <w:sz w:val="22"/>
                        <w:szCs w:val="22"/>
                      </w:rPr>
                      <w:t>N</w:t>
                    </w:r>
                    <w:r>
                      <w:rPr>
                        <w:rFonts w:ascii="Garamond" w:eastAsia="Garamond" w:hAnsi="Garamond" w:cs="Garamond"/>
                        <w:spacing w:val="-1"/>
                        <w:position w:val="1"/>
                        <w:sz w:val="22"/>
                        <w:szCs w:val="22"/>
                      </w:rPr>
                      <w:t>I</w:t>
                    </w:r>
                    <w:r>
                      <w:rPr>
                        <w:rFonts w:ascii="Garamond" w:eastAsia="Garamond" w:hAnsi="Garamond" w:cs="Garamond"/>
                        <w:position w:val="1"/>
                        <w:sz w:val="22"/>
                        <w:szCs w:val="22"/>
                      </w:rPr>
                      <w:t xml:space="preserve">L,  </w:t>
                    </w:r>
                    <w:r>
                      <w:rPr>
                        <w:rFonts w:ascii="Garamond" w:eastAsia="Garamond" w:hAnsi="Garamond" w:cs="Garamond"/>
                        <w:spacing w:val="1"/>
                        <w:position w:val="1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Garamond" w:eastAsia="Garamond" w:hAnsi="Garamond" w:cs="Garamond"/>
                        <w:spacing w:val="-1"/>
                        <w:position w:val="1"/>
                        <w:sz w:val="22"/>
                        <w:szCs w:val="22"/>
                      </w:rPr>
                      <w:t>I</w:t>
                    </w:r>
                    <w:r>
                      <w:rPr>
                        <w:rFonts w:ascii="Garamond" w:eastAsia="Garamond" w:hAnsi="Garamond" w:cs="Garamond"/>
                        <w:spacing w:val="1"/>
                        <w:position w:val="1"/>
                        <w:sz w:val="22"/>
                        <w:szCs w:val="22"/>
                      </w:rPr>
                      <w:t>-</w:t>
                    </w:r>
                    <w:r>
                      <w:rPr>
                        <w:rFonts w:ascii="Garamond" w:eastAsia="Garamond" w:hAnsi="Garamond" w:cs="Garamond"/>
                        <w:spacing w:val="-2"/>
                        <w:position w:val="1"/>
                        <w:sz w:val="22"/>
                        <w:szCs w:val="22"/>
                      </w:rPr>
                      <w:t>N</w:t>
                    </w:r>
                    <w:r>
                      <w:rPr>
                        <w:rFonts w:ascii="Garamond" w:eastAsia="Garamond" w:hAnsi="Garamond" w:cs="Garamond"/>
                        <w:spacing w:val="1"/>
                        <w:position w:val="1"/>
                        <w:sz w:val="22"/>
                        <w:szCs w:val="22"/>
                      </w:rPr>
                      <w:t>I</w:t>
                    </w:r>
                    <w:r>
                      <w:rPr>
                        <w:rFonts w:ascii="Garamond" w:eastAsia="Garamond" w:hAnsi="Garamond" w:cs="Garamond"/>
                        <w:position w:val="1"/>
                        <w:sz w:val="22"/>
                        <w:szCs w:val="22"/>
                      </w:rPr>
                      <w:t xml:space="preserve">L, </w:t>
                    </w:r>
                    <w:r>
                      <w:rPr>
                        <w:rFonts w:ascii="Garamond" w:eastAsia="Garamond" w:hAnsi="Garamond" w:cs="Garamond"/>
                        <w:spacing w:val="53"/>
                        <w:position w:val="1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Garamond" w:eastAsia="Garamond" w:hAnsi="Garamond" w:cs="Garamond"/>
                        <w:spacing w:val="1"/>
                        <w:position w:val="1"/>
                        <w:sz w:val="22"/>
                        <w:szCs w:val="22"/>
                      </w:rPr>
                      <w:t>O-</w:t>
                    </w:r>
                    <w:r>
                      <w:rPr>
                        <w:rFonts w:ascii="Garamond" w:eastAsia="Garamond" w:hAnsi="Garamond" w:cs="Garamond"/>
                        <w:spacing w:val="-2"/>
                        <w:position w:val="1"/>
                        <w:sz w:val="22"/>
                        <w:szCs w:val="22"/>
                      </w:rPr>
                      <w:t>N</w:t>
                    </w:r>
                    <w:r>
                      <w:rPr>
                        <w:rFonts w:ascii="Garamond" w:eastAsia="Garamond" w:hAnsi="Garamond" w:cs="Garamond"/>
                        <w:spacing w:val="1"/>
                        <w:position w:val="1"/>
                        <w:sz w:val="22"/>
                        <w:szCs w:val="22"/>
                      </w:rPr>
                      <w:t>I</w:t>
                    </w:r>
                    <w:r>
                      <w:rPr>
                        <w:rFonts w:ascii="Garamond" w:eastAsia="Garamond" w:hAnsi="Garamond" w:cs="Garamond"/>
                        <w:spacing w:val="-2"/>
                        <w:position w:val="1"/>
                        <w:sz w:val="22"/>
                        <w:szCs w:val="22"/>
                      </w:rPr>
                      <w:t>L</w:t>
                    </w:r>
                    <w:r>
                      <w:rPr>
                        <w:rFonts w:ascii="Garamond" w:eastAsia="Garamond" w:hAnsi="Garamond" w:cs="Garamond"/>
                        <w:position w:val="1"/>
                        <w:sz w:val="22"/>
                        <w:szCs w:val="22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posOffset>6482715</wp:posOffset>
              </wp:positionH>
              <wp:positionV relativeFrom="page">
                <wp:posOffset>9424670</wp:posOffset>
              </wp:positionV>
              <wp:extent cx="302260" cy="165735"/>
              <wp:effectExtent l="0" t="4445" r="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2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314F9" w:rsidRDefault="00790542">
                          <w:pPr>
                            <w:spacing w:line="240" w:lineRule="exact"/>
                            <w:ind w:left="20"/>
                            <w:rPr>
                              <w:rFonts w:ascii="Garamond" w:eastAsia="Garamond" w:hAnsi="Garamond" w:cs="Garamond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Garamond" w:eastAsia="Garamond" w:hAnsi="Garamond" w:cs="Garamond"/>
                              <w:spacing w:val="1"/>
                              <w:position w:val="1"/>
                              <w:sz w:val="22"/>
                              <w:szCs w:val="22"/>
                            </w:rPr>
                            <w:t>T</w:t>
                          </w:r>
                          <w:r>
                            <w:rPr>
                              <w:rFonts w:ascii="Garamond" w:eastAsia="Garamond" w:hAnsi="Garamond" w:cs="Garamond"/>
                              <w:position w:val="1"/>
                              <w:sz w:val="22"/>
                              <w:szCs w:val="22"/>
                            </w:rPr>
                            <w:t>S</w:t>
                          </w:r>
                          <w:r>
                            <w:rPr>
                              <w:rFonts w:ascii="Garamond" w:eastAsia="Garamond" w:hAnsi="Garamond" w:cs="Garamond"/>
                              <w:spacing w:val="1"/>
                              <w:position w:val="1"/>
                              <w:sz w:val="22"/>
                              <w:szCs w:val="22"/>
                            </w:rPr>
                            <w:t>-</w:t>
                          </w:r>
                          <w:r w:rsidR="00C314F9">
                            <w:fldChar w:fldCharType="begin"/>
                          </w:r>
                          <w:r>
                            <w:rPr>
                              <w:rFonts w:ascii="Garamond" w:eastAsia="Garamond" w:hAnsi="Garamond" w:cs="Garamond"/>
                              <w:position w:val="1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 w:rsidR="00C314F9">
                            <w:fldChar w:fldCharType="separate"/>
                          </w:r>
                          <w:r w:rsidR="00CF72EB">
                            <w:rPr>
                              <w:rFonts w:ascii="Garamond" w:eastAsia="Garamond" w:hAnsi="Garamond" w:cs="Garamond"/>
                              <w:noProof/>
                              <w:position w:val="1"/>
                              <w:sz w:val="22"/>
                              <w:szCs w:val="22"/>
                            </w:rPr>
                            <w:t>3</w:t>
                          </w:r>
                          <w:r w:rsidR="00C314F9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510.45pt;margin-top:742.1pt;width:23.8pt;height:13.0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" filled="f" stroked="f">
              <v:textbox inset="0,0,0,0">
                <w:txbxContent>
                  <w:p w:rsidR="00C314F9" w:rsidRDefault="00790542">
                    <w:pPr>
                      <w:spacing w:line="240" w:lineRule="exact"/>
                      <w:ind w:left="20"/>
                      <w:rPr>
                        <w:rFonts w:ascii="Garamond" w:eastAsia="Garamond" w:hAnsi="Garamond" w:cs="Garamond"/>
                        <w:sz w:val="22"/>
                        <w:szCs w:val="22"/>
                      </w:rPr>
                    </w:pPr>
                    <w:r>
                      <w:rPr>
                        <w:rFonts w:ascii="Garamond" w:eastAsia="Garamond" w:hAnsi="Garamond" w:cs="Garamond"/>
                        <w:spacing w:val="1"/>
                        <w:position w:val="1"/>
                        <w:sz w:val="22"/>
                        <w:szCs w:val="22"/>
                      </w:rPr>
                      <w:t>T</w:t>
                    </w:r>
                    <w:r>
                      <w:rPr>
                        <w:rFonts w:ascii="Garamond" w:eastAsia="Garamond" w:hAnsi="Garamond" w:cs="Garamond"/>
                        <w:position w:val="1"/>
                        <w:sz w:val="22"/>
                        <w:szCs w:val="22"/>
                      </w:rPr>
                      <w:t>S</w:t>
                    </w:r>
                    <w:r>
                      <w:rPr>
                        <w:rFonts w:ascii="Garamond" w:eastAsia="Garamond" w:hAnsi="Garamond" w:cs="Garamond"/>
                        <w:spacing w:val="1"/>
                        <w:position w:val="1"/>
                        <w:sz w:val="22"/>
                        <w:szCs w:val="22"/>
                      </w:rPr>
                      <w:t>-</w:t>
                    </w:r>
                    <w:r w:rsidR="00C314F9">
                      <w:fldChar w:fldCharType="begin"/>
                    </w:r>
                    <w:r>
                      <w:rPr>
                        <w:rFonts w:ascii="Garamond" w:eastAsia="Garamond" w:hAnsi="Garamond" w:cs="Garamond"/>
                        <w:position w:val="1"/>
                        <w:sz w:val="22"/>
                        <w:szCs w:val="22"/>
                      </w:rPr>
                      <w:instrText xml:space="preserve"> PAGE </w:instrText>
                    </w:r>
                    <w:r w:rsidR="00C314F9">
                      <w:fldChar w:fldCharType="separate"/>
                    </w:r>
                    <w:r w:rsidR="00CF72EB">
                      <w:rPr>
                        <w:rFonts w:ascii="Garamond" w:eastAsia="Garamond" w:hAnsi="Garamond" w:cs="Garamond"/>
                        <w:noProof/>
                        <w:position w:val="1"/>
                        <w:sz w:val="22"/>
                        <w:szCs w:val="22"/>
                      </w:rPr>
                      <w:t>3</w:t>
                    </w:r>
                    <w:r w:rsidR="00C314F9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C17" w:rsidRDefault="008B5C17" w:rsidP="00C314F9">
      <w:r>
        <w:separator/>
      </w:r>
    </w:p>
  </w:footnote>
  <w:footnote w:type="continuationSeparator" w:id="0">
    <w:p w:rsidR="008B5C17" w:rsidRDefault="008B5C17" w:rsidP="00C314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D5A80"/>
    <w:multiLevelType w:val="multilevel"/>
    <w:tmpl w:val="12886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4F9"/>
    <w:rsid w:val="005E62E3"/>
    <w:rsid w:val="00790542"/>
    <w:rsid w:val="008B5C17"/>
    <w:rsid w:val="00C314F9"/>
    <w:rsid w:val="00CF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2110</Characters>
  <Application>Microsoft Office Word</Application>
  <DocSecurity>0</DocSecurity>
  <Lines>17</Lines>
  <Paragraphs>4</Paragraphs>
  <ScaleCrop>false</ScaleCrop>
  <Company>HP</Company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 JOSHI</dc:creator>
  <cp:lastModifiedBy>SAMIR JOSHI</cp:lastModifiedBy>
  <cp:revision>2</cp:revision>
  <dcterms:created xsi:type="dcterms:W3CDTF">2019-11-25T15:29:00Z</dcterms:created>
  <dcterms:modified xsi:type="dcterms:W3CDTF">2019-11-25T15:29:00Z</dcterms:modified>
</cp:coreProperties>
</file>